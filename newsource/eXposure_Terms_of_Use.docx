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286" w:rsidRDefault="00772286" w:rsidP="00772286">
      <w:pPr>
        <w:widowControl w:val="0"/>
        <w:autoSpaceDE w:val="0"/>
        <w:autoSpaceDN w:val="0"/>
        <w:adjustRightInd w:val="0"/>
        <w:rPr>
          <w:rFonts w:ascii="Times" w:hAnsi="Times" w:cs="Times"/>
          <w:color w:val="1C1C1C"/>
          <w:sz w:val="52"/>
          <w:szCs w:val="52"/>
        </w:rPr>
      </w:pPr>
      <w:r>
        <w:rPr>
          <w:rFonts w:ascii="Times" w:hAnsi="Times" w:cs="Times"/>
          <w:color w:val="1C1C1C"/>
          <w:sz w:val="52"/>
          <w:szCs w:val="52"/>
        </w:rPr>
        <w:t xml:space="preserve">Terms of use </w:t>
      </w:r>
      <w:proofErr w:type="spellStart"/>
      <w:r>
        <w:rPr>
          <w:rFonts w:ascii="Times" w:hAnsi="Times" w:cs="Times"/>
          <w:color w:val="1C1C1C"/>
          <w:sz w:val="52"/>
          <w:szCs w:val="52"/>
        </w:rPr>
        <w:t>eXposure</w:t>
      </w:r>
      <w:proofErr w:type="spellEnd"/>
      <w:r>
        <w:rPr>
          <w:rFonts w:ascii="Times" w:hAnsi="Times" w:cs="Times"/>
          <w:color w:val="1C1C1C"/>
          <w:sz w:val="52"/>
          <w:szCs w:val="52"/>
        </w:rPr>
        <w:t xml:space="preserve"> App/ Site</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PREAMBLE</w:t>
      </w:r>
    </w:p>
    <w:p w:rsidR="00772286" w:rsidRDefault="00772286" w:rsidP="00772286">
      <w:pPr>
        <w:widowControl w:val="0"/>
        <w:autoSpaceDE w:val="0"/>
        <w:autoSpaceDN w:val="0"/>
        <w:adjustRightInd w:val="0"/>
        <w:spacing w:after="200"/>
        <w:rPr>
          <w:rFonts w:ascii="Times" w:hAnsi="Times" w:cs="Times"/>
          <w:color w:val="464646"/>
        </w:rPr>
      </w:pPr>
      <w:proofErr w:type="spellStart"/>
      <w:proofErr w:type="gramStart"/>
      <w:r>
        <w:rPr>
          <w:rFonts w:ascii="Times" w:hAnsi="Times" w:cs="Times"/>
          <w:color w:val="464646"/>
        </w:rPr>
        <w:t>eXposure</w:t>
      </w:r>
      <w:proofErr w:type="spellEnd"/>
      <w:proofErr w:type="gramEnd"/>
      <w:r>
        <w:rPr>
          <w:rFonts w:ascii="Times" w:hAnsi="Times" w:cs="Times"/>
          <w:color w:val="464646"/>
        </w:rPr>
        <w:t xml:space="preserve"> Technologies, a Canadian company, whose registe</w:t>
      </w:r>
      <w:r w:rsidR="000F746B">
        <w:rPr>
          <w:rFonts w:ascii="Times" w:hAnsi="Times" w:cs="Times"/>
          <w:color w:val="464646"/>
        </w:rPr>
        <w:t>red head office is located at 1</w:t>
      </w:r>
      <w:r>
        <w:rPr>
          <w:rFonts w:ascii="Times" w:hAnsi="Times" w:cs="Times"/>
          <w:color w:val="464646"/>
        </w:rPr>
        <w:t>5</w:t>
      </w:r>
      <w:r w:rsidR="000F746B">
        <w:rPr>
          <w:rFonts w:ascii="Times" w:hAnsi="Times" w:cs="Times"/>
          <w:color w:val="464646"/>
        </w:rPr>
        <w:t>6</w:t>
      </w:r>
      <w:r>
        <w:rPr>
          <w:rFonts w:ascii="Times" w:hAnsi="Times" w:cs="Times"/>
          <w:color w:val="464646"/>
        </w:rPr>
        <w:t>0, Vernon Street</w:t>
      </w:r>
      <w:r w:rsidRPr="000F746B">
        <w:rPr>
          <w:rFonts w:ascii="Times" w:hAnsi="Times" w:cs="Times"/>
          <w:color w:val="464646"/>
        </w:rPr>
        <w:t>,</w:t>
      </w:r>
      <w:r w:rsidR="000F746B" w:rsidRPr="000F746B">
        <w:rPr>
          <w:rFonts w:ascii="Times" w:hAnsi="Times" w:cs="Times"/>
          <w:color w:val="464646"/>
        </w:rPr>
        <w:t xml:space="preserve"> </w:t>
      </w:r>
      <w:r w:rsidR="000F746B" w:rsidRPr="000F746B">
        <w:rPr>
          <w:rFonts w:ascii="Times" w:hAnsi="Times" w:cs="Arial"/>
          <w:color w:val="343434"/>
        </w:rPr>
        <w:t>B3M 3M7 Halifax</w:t>
      </w:r>
      <w:r>
        <w:rPr>
          <w:rFonts w:ascii="Times" w:hAnsi="Times" w:cs="Times"/>
          <w:color w:val="464646"/>
        </w:rPr>
        <w:t xml:space="preserve"> </w:t>
      </w:r>
      <w:bookmarkStart w:id="0" w:name="_GoBack"/>
      <w:bookmarkEnd w:id="0"/>
      <w:r>
        <w:rPr>
          <w:rFonts w:ascii="Times" w:hAnsi="Times" w:cs="Times"/>
          <w:color w:val="464646"/>
        </w:rPr>
        <w:t xml:space="preserve">(hereafter known as </w:t>
      </w:r>
      <w:r>
        <w:rPr>
          <w:rFonts w:ascii="Times" w:hAnsi="Times" w:cs="Times"/>
          <w:b/>
          <w:bCs/>
          <w:color w:val="464646"/>
        </w:rPr>
        <w:t>“</w:t>
      </w:r>
      <w:proofErr w:type="spellStart"/>
      <w:r>
        <w:rPr>
          <w:rFonts w:ascii="Times" w:hAnsi="Times" w:cs="Times"/>
          <w:b/>
          <w:bCs/>
          <w:color w:val="464646"/>
        </w:rPr>
        <w:t>eXposure</w:t>
      </w:r>
      <w:proofErr w:type="spellEnd"/>
      <w:r>
        <w:rPr>
          <w:rFonts w:ascii="Times" w:hAnsi="Times" w:cs="Times"/>
          <w:b/>
          <w:bCs/>
          <w:color w:val="464646"/>
        </w:rPr>
        <w:t>”</w:t>
      </w:r>
      <w:r>
        <w:rPr>
          <w:rFonts w:ascii="Times" w:hAnsi="Times" w:cs="Times"/>
          <w:color w:val="464646"/>
        </w:rPr>
        <w:t xml:space="preserve">) operates the website hosted at www.exposuretechnologies.com, (hereafter known as the </w:t>
      </w:r>
      <w:r>
        <w:rPr>
          <w:rFonts w:ascii="Times" w:hAnsi="Times" w:cs="Times"/>
          <w:b/>
          <w:bCs/>
          <w:color w:val="464646"/>
        </w:rPr>
        <w:t>“Site”</w:t>
      </w:r>
      <w:r>
        <w:rPr>
          <w:rFonts w:ascii="Times" w:hAnsi="Times" w:cs="Times"/>
          <w:color w:val="464646"/>
        </w:rPr>
        <w:t xml:space="preserve">), and the </w:t>
      </w:r>
      <w:proofErr w:type="spellStart"/>
      <w:r>
        <w:rPr>
          <w:rFonts w:ascii="Times" w:hAnsi="Times" w:cs="Times"/>
          <w:color w:val="464646"/>
        </w:rPr>
        <w:t>iOS</w:t>
      </w:r>
      <w:proofErr w:type="spellEnd"/>
      <w:r>
        <w:rPr>
          <w:rFonts w:ascii="Times" w:hAnsi="Times" w:cs="Times"/>
          <w:color w:val="464646"/>
        </w:rPr>
        <w:t xml:space="preserve"> App </w:t>
      </w:r>
      <w:proofErr w:type="spellStart"/>
      <w:r>
        <w:rPr>
          <w:rFonts w:ascii="Times" w:hAnsi="Times" w:cs="Times"/>
          <w:color w:val="464646"/>
        </w:rPr>
        <w:t>eXposure</w:t>
      </w:r>
      <w:proofErr w:type="spellEnd"/>
      <w:r>
        <w:rPr>
          <w:rFonts w:ascii="Times" w:hAnsi="Times" w:cs="Times"/>
          <w:color w:val="464646"/>
        </w:rPr>
        <w:t>, (hereafter known as the “App”).</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You may use the Site if you represent a commercial entity (company, organization, association) or if you are an individual who wants to use the site in order to create and to organize a photo contest (hereafter known as the </w:t>
      </w:r>
      <w:r>
        <w:rPr>
          <w:rFonts w:ascii="Times" w:hAnsi="Times" w:cs="Times"/>
          <w:b/>
          <w:bCs/>
          <w:color w:val="464646"/>
        </w:rPr>
        <w:t>“Photo Contest”</w:t>
      </w:r>
      <w:r>
        <w:rPr>
          <w:rFonts w:ascii="Times" w:hAnsi="Times" w:cs="Times"/>
          <w:color w:val="464646"/>
        </w:rPr>
        <w:t xml:space="preserve">). Such commercial entity/individual is referred to herein as the </w:t>
      </w:r>
      <w:r>
        <w:rPr>
          <w:rFonts w:ascii="Times" w:hAnsi="Times" w:cs="Times"/>
          <w:b/>
          <w:bCs/>
          <w:color w:val="464646"/>
        </w:rPr>
        <w:t>“Organizer”</w:t>
      </w:r>
      <w:r>
        <w:rPr>
          <w:rFonts w:ascii="Times" w:hAnsi="Times" w:cs="Times"/>
          <w:color w:val="464646"/>
        </w:rPr>
        <w:t xml:space="preserve">. </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You may use the App if you are an individual for your personal, </w:t>
      </w:r>
      <w:proofErr w:type="gramStart"/>
      <w:r>
        <w:rPr>
          <w:rFonts w:ascii="Times" w:hAnsi="Times" w:cs="Times"/>
          <w:color w:val="464646"/>
        </w:rPr>
        <w:t>non commercial</w:t>
      </w:r>
      <w:proofErr w:type="gramEnd"/>
      <w:r>
        <w:rPr>
          <w:rFonts w:ascii="Times" w:hAnsi="Times" w:cs="Times"/>
          <w:color w:val="464646"/>
        </w:rPr>
        <w:t xml:space="preserve"> use. Such individual is referred to herein as the </w:t>
      </w:r>
      <w:r>
        <w:rPr>
          <w:rFonts w:ascii="Times" w:hAnsi="Times" w:cs="Times"/>
          <w:b/>
          <w:bCs/>
          <w:color w:val="464646"/>
        </w:rPr>
        <w:t>“Visitor”</w:t>
      </w:r>
      <w:r>
        <w:rPr>
          <w:rFonts w:ascii="Times" w:hAnsi="Times" w:cs="Times"/>
          <w:color w:val="464646"/>
        </w:rPr>
        <w:t xml:space="preserve">. You may also use the App if you are an individual who wants to participate in a Photo Contest. Such individual is referred to herein as the </w:t>
      </w:r>
      <w:r>
        <w:rPr>
          <w:rFonts w:ascii="Times" w:hAnsi="Times" w:cs="Times"/>
          <w:b/>
          <w:bCs/>
          <w:color w:val="464646"/>
        </w:rPr>
        <w:t>“Participant”</w:t>
      </w:r>
      <w:r>
        <w:rPr>
          <w:rFonts w:ascii="Times" w:hAnsi="Times" w:cs="Times"/>
          <w:color w:val="464646"/>
        </w:rPr>
        <w: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The term “User” refers to Visitor and to Participant collectively.</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Please carefully read these terms of use (hereafter known as the </w:t>
      </w:r>
      <w:r>
        <w:rPr>
          <w:rFonts w:ascii="Times" w:hAnsi="Times" w:cs="Times"/>
          <w:b/>
          <w:bCs/>
          <w:color w:val="464646"/>
        </w:rPr>
        <w:t xml:space="preserve">"Terms of Use </w:t>
      </w:r>
      <w:proofErr w:type="spellStart"/>
      <w:r>
        <w:rPr>
          <w:rFonts w:ascii="Times" w:hAnsi="Times" w:cs="Times"/>
          <w:b/>
          <w:bCs/>
          <w:color w:val="464646"/>
        </w:rPr>
        <w:t>eXposure</w:t>
      </w:r>
      <w:proofErr w:type="spellEnd"/>
      <w:r>
        <w:rPr>
          <w:rFonts w:ascii="Times" w:hAnsi="Times" w:cs="Times"/>
          <w:b/>
          <w:bCs/>
          <w:color w:val="464646"/>
        </w:rPr>
        <w:t xml:space="preserve"> App/ Site"</w:t>
      </w:r>
      <w:r>
        <w:rPr>
          <w:rFonts w:ascii="Times" w:hAnsi="Times" w:cs="Times"/>
          <w:color w:val="464646"/>
        </w:rPr>
        <w:t xml:space="preserve">). If you refuse to be bound by these Terms of Use </w:t>
      </w:r>
      <w:proofErr w:type="spellStart"/>
      <w:r w:rsidR="000F746B">
        <w:rPr>
          <w:rFonts w:ascii="Times" w:hAnsi="Times" w:cs="Times"/>
          <w:color w:val="464646"/>
        </w:rPr>
        <w:t>eXposur</w:t>
      </w:r>
      <w:proofErr w:type="spellEnd"/>
      <w:r w:rsidR="000F746B">
        <w:rPr>
          <w:rFonts w:ascii="Times" w:hAnsi="Times" w:cs="Times"/>
          <w:color w:val="464646"/>
        </w:rPr>
        <w:t xml:space="preserve"> App/</w:t>
      </w:r>
      <w:r>
        <w:rPr>
          <w:rFonts w:ascii="Times" w:hAnsi="Times" w:cs="Times"/>
          <w:color w:val="464646"/>
        </w:rPr>
        <w:t xml:space="preserve"> Site, you must leave the </w:t>
      </w:r>
      <w:r w:rsidR="000F746B">
        <w:rPr>
          <w:rFonts w:ascii="Times" w:hAnsi="Times" w:cs="Times"/>
          <w:color w:val="464646"/>
        </w:rPr>
        <w:t>App/</w:t>
      </w:r>
      <w:r>
        <w:rPr>
          <w:rFonts w:ascii="Times" w:hAnsi="Times" w:cs="Times"/>
          <w:color w:val="464646"/>
        </w:rPr>
        <w:t>Site.</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1. ACCEPTANCE OF TERMS OF USE</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By using the App/ Site, you expressly agree to be bound by these Terms of Use </w:t>
      </w:r>
      <w:proofErr w:type="spellStart"/>
      <w:r>
        <w:rPr>
          <w:rFonts w:ascii="Times" w:hAnsi="Times" w:cs="Times"/>
          <w:color w:val="464646"/>
        </w:rPr>
        <w:t>eXposure</w:t>
      </w:r>
      <w:proofErr w:type="spellEnd"/>
      <w:r>
        <w:rPr>
          <w:rFonts w:ascii="Times" w:hAnsi="Times" w:cs="Times"/>
          <w:color w:val="464646"/>
        </w:rPr>
        <w:t xml:space="preserve"> app/ site, in their entirety and without exception, whether you are a User or an Organizer.</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By participating in a Photo Contest, the Participant agrees to be bound by these Terms of Use </w:t>
      </w:r>
      <w:proofErr w:type="spellStart"/>
      <w:r>
        <w:rPr>
          <w:rFonts w:ascii="Times" w:hAnsi="Times" w:cs="Times"/>
          <w:color w:val="464646"/>
        </w:rPr>
        <w:t>eXposure</w:t>
      </w:r>
      <w:proofErr w:type="spellEnd"/>
      <w:r>
        <w:rPr>
          <w:rFonts w:ascii="Times" w:hAnsi="Times" w:cs="Times"/>
          <w:color w:val="464646"/>
        </w:rPr>
        <w:t xml:space="preserve"> App/ Site and by the Photo Contest Rules (as defined hereafter), in their entirety and without exception.</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By using the Site, the Organizer agrees to be bound by these Terms of Use </w:t>
      </w:r>
      <w:proofErr w:type="spellStart"/>
      <w:r>
        <w:rPr>
          <w:rFonts w:ascii="Times" w:hAnsi="Times" w:cs="Times"/>
          <w:color w:val="464646"/>
        </w:rPr>
        <w:t>eXposire</w:t>
      </w:r>
      <w:proofErr w:type="spellEnd"/>
      <w:r>
        <w:rPr>
          <w:rFonts w:ascii="Times" w:hAnsi="Times" w:cs="Times"/>
          <w:color w:val="464646"/>
        </w:rPr>
        <w:t xml:space="preserve"> App/ Site and by the Terms of Use </w:t>
      </w:r>
      <w:proofErr w:type="spellStart"/>
      <w:r>
        <w:rPr>
          <w:rFonts w:ascii="Times" w:hAnsi="Times" w:cs="Times"/>
          <w:color w:val="464646"/>
        </w:rPr>
        <w:t>eXposure</w:t>
      </w:r>
      <w:proofErr w:type="spellEnd"/>
      <w:r>
        <w:rPr>
          <w:rFonts w:ascii="Times" w:hAnsi="Times" w:cs="Times"/>
          <w:color w:val="464646"/>
        </w:rPr>
        <w:t xml:space="preserve"> Site, in their entirety and without exception.</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These Terms of Use </w:t>
      </w:r>
      <w:proofErr w:type="spellStart"/>
      <w:r>
        <w:rPr>
          <w:rFonts w:ascii="Times" w:hAnsi="Times" w:cs="Times"/>
          <w:color w:val="464646"/>
        </w:rPr>
        <w:t>eXposure</w:t>
      </w:r>
      <w:proofErr w:type="spellEnd"/>
      <w:r>
        <w:rPr>
          <w:rFonts w:ascii="Times" w:hAnsi="Times" w:cs="Times"/>
          <w:color w:val="464646"/>
        </w:rPr>
        <w:t xml:space="preserve"> App/ Site constitute the entirety of the agreement between the User and </w:t>
      </w:r>
      <w:proofErr w:type="spellStart"/>
      <w:r>
        <w:rPr>
          <w:rFonts w:ascii="Times" w:hAnsi="Times" w:cs="Times"/>
          <w:color w:val="464646"/>
        </w:rPr>
        <w:t>eXposure</w:t>
      </w:r>
      <w:proofErr w:type="spellEnd"/>
      <w:r>
        <w:rPr>
          <w:rFonts w:ascii="Times" w:hAnsi="Times" w:cs="Times"/>
          <w:color w:val="464646"/>
        </w:rPr>
        <w:t xml:space="preserve"> in respect to the use of the Site.</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These Terms of Use </w:t>
      </w:r>
      <w:proofErr w:type="spellStart"/>
      <w:r>
        <w:rPr>
          <w:rFonts w:ascii="Times" w:hAnsi="Times" w:cs="Times"/>
          <w:color w:val="464646"/>
        </w:rPr>
        <w:t>eXposure</w:t>
      </w:r>
      <w:proofErr w:type="spellEnd"/>
      <w:r>
        <w:rPr>
          <w:rFonts w:ascii="Times" w:hAnsi="Times" w:cs="Times"/>
          <w:color w:val="464646"/>
        </w:rPr>
        <w:t xml:space="preserve"> App and all Photo Contest Rules constitute the entirety of the agreement between the Participant and </w:t>
      </w:r>
      <w:proofErr w:type="spellStart"/>
      <w:r>
        <w:rPr>
          <w:rFonts w:ascii="Times" w:hAnsi="Times" w:cs="Times"/>
          <w:color w:val="464646"/>
        </w:rPr>
        <w:t>eXposure</w:t>
      </w:r>
      <w:proofErr w:type="spellEnd"/>
      <w:r>
        <w:rPr>
          <w:rFonts w:ascii="Times" w:hAnsi="Times" w:cs="Times"/>
          <w:color w:val="464646"/>
        </w:rPr>
        <w:t xml:space="preserve"> in respect to its participation in a Photo Contest.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These Terms of Use </w:t>
      </w:r>
      <w:proofErr w:type="spellStart"/>
      <w:r>
        <w:rPr>
          <w:rFonts w:ascii="Times" w:hAnsi="Times" w:cs="Times"/>
          <w:color w:val="464646"/>
        </w:rPr>
        <w:t>eXposure</w:t>
      </w:r>
      <w:proofErr w:type="spellEnd"/>
      <w:r>
        <w:rPr>
          <w:rFonts w:ascii="Times" w:hAnsi="Times" w:cs="Times"/>
          <w:color w:val="464646"/>
        </w:rPr>
        <w:t xml:space="preserve"> App/ Site and all Terms of Use </w:t>
      </w:r>
      <w:proofErr w:type="spellStart"/>
      <w:r>
        <w:rPr>
          <w:rFonts w:ascii="Times" w:hAnsi="Times" w:cs="Times"/>
          <w:color w:val="464646"/>
        </w:rPr>
        <w:t>eXposure</w:t>
      </w:r>
      <w:proofErr w:type="spellEnd"/>
      <w:r>
        <w:rPr>
          <w:rFonts w:ascii="Times" w:hAnsi="Times" w:cs="Times"/>
          <w:color w:val="464646"/>
        </w:rPr>
        <w:t xml:space="preserve"> Site constitute the entirety of the agreement between the Organizer and </w:t>
      </w:r>
      <w:proofErr w:type="spellStart"/>
      <w:r>
        <w:rPr>
          <w:rFonts w:ascii="Times" w:hAnsi="Times" w:cs="Times"/>
          <w:color w:val="464646"/>
        </w:rPr>
        <w:t>eXposure</w:t>
      </w:r>
      <w:proofErr w:type="spellEnd"/>
      <w:r>
        <w:rPr>
          <w:rFonts w:ascii="Times" w:hAnsi="Times" w:cs="Times"/>
          <w:color w:val="464646"/>
        </w:rPr>
        <w:t xml:space="preserve"> in respect to the use of the </w:t>
      </w:r>
      <w:proofErr w:type="spellStart"/>
      <w:r>
        <w:rPr>
          <w:rFonts w:ascii="Times" w:hAnsi="Times" w:cs="Times"/>
          <w:color w:val="464646"/>
        </w:rPr>
        <w:t>eXposure</w:t>
      </w:r>
      <w:proofErr w:type="spellEnd"/>
      <w:r>
        <w:rPr>
          <w:rFonts w:ascii="Times" w:hAnsi="Times" w:cs="Times"/>
          <w:color w:val="464646"/>
        </w:rPr>
        <w:t xml:space="preserve"> Site.</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If there is an inconsistency or conflict between a term in the main body of these Terms of </w:t>
      </w:r>
      <w:r>
        <w:rPr>
          <w:rFonts w:ascii="Times" w:hAnsi="Times" w:cs="Times"/>
          <w:color w:val="464646"/>
        </w:rPr>
        <w:lastRenderedPageBreak/>
        <w:t xml:space="preserve">Use </w:t>
      </w:r>
      <w:proofErr w:type="spellStart"/>
      <w:r>
        <w:rPr>
          <w:rFonts w:ascii="Times" w:hAnsi="Times" w:cs="Times"/>
          <w:color w:val="464646"/>
        </w:rPr>
        <w:t>eXposure</w:t>
      </w:r>
      <w:proofErr w:type="spellEnd"/>
      <w:r>
        <w:rPr>
          <w:rFonts w:ascii="Times" w:hAnsi="Times" w:cs="Times"/>
          <w:color w:val="464646"/>
        </w:rPr>
        <w:t xml:space="preserve"> App/ Site, Terms of Use </w:t>
      </w:r>
      <w:proofErr w:type="spellStart"/>
      <w:r>
        <w:rPr>
          <w:rFonts w:ascii="Times" w:hAnsi="Times" w:cs="Times"/>
          <w:color w:val="464646"/>
        </w:rPr>
        <w:t>eXposure</w:t>
      </w:r>
      <w:proofErr w:type="spellEnd"/>
      <w:r>
        <w:rPr>
          <w:rFonts w:ascii="Times" w:hAnsi="Times" w:cs="Times"/>
          <w:color w:val="464646"/>
        </w:rPr>
        <w:t xml:space="preserve"> Site, or Photo Contest Rules, the following order of precedence shall apply:</w:t>
      </w:r>
    </w:p>
    <w:p w:rsidR="00772286" w:rsidRDefault="00772286" w:rsidP="00772286">
      <w:pPr>
        <w:widowControl w:val="0"/>
        <w:numPr>
          <w:ilvl w:val="0"/>
          <w:numId w:val="1"/>
        </w:numPr>
        <w:tabs>
          <w:tab w:val="left" w:pos="220"/>
          <w:tab w:val="left" w:pos="720"/>
        </w:tabs>
        <w:autoSpaceDE w:val="0"/>
        <w:autoSpaceDN w:val="0"/>
        <w:adjustRightInd w:val="0"/>
        <w:ind w:hanging="720"/>
        <w:rPr>
          <w:rFonts w:ascii="Times" w:hAnsi="Times" w:cs="Times"/>
          <w:color w:val="464646"/>
        </w:rPr>
      </w:pPr>
      <w:proofErr w:type="gramStart"/>
      <w:r>
        <w:rPr>
          <w:rFonts w:ascii="Times" w:hAnsi="Times" w:cs="Times"/>
          <w:color w:val="464646"/>
        </w:rPr>
        <w:t>firstly</w:t>
      </w:r>
      <w:proofErr w:type="gramEnd"/>
      <w:r>
        <w:rPr>
          <w:rFonts w:ascii="Times" w:hAnsi="Times" w:cs="Times"/>
          <w:color w:val="464646"/>
        </w:rPr>
        <w:t xml:space="preserve">, Terms of Use </w:t>
      </w:r>
      <w:proofErr w:type="spellStart"/>
      <w:r>
        <w:rPr>
          <w:rFonts w:ascii="Times" w:hAnsi="Times" w:cs="Times"/>
          <w:color w:val="464646"/>
        </w:rPr>
        <w:t>eXposure</w:t>
      </w:r>
      <w:proofErr w:type="spellEnd"/>
      <w:r>
        <w:rPr>
          <w:rFonts w:ascii="Times" w:hAnsi="Times" w:cs="Times"/>
          <w:color w:val="464646"/>
        </w:rPr>
        <w:t xml:space="preserve"> App/ Site;</w:t>
      </w:r>
    </w:p>
    <w:p w:rsidR="00772286" w:rsidRDefault="00772286" w:rsidP="00772286">
      <w:pPr>
        <w:widowControl w:val="0"/>
        <w:numPr>
          <w:ilvl w:val="0"/>
          <w:numId w:val="1"/>
        </w:numPr>
        <w:tabs>
          <w:tab w:val="left" w:pos="220"/>
          <w:tab w:val="left" w:pos="720"/>
        </w:tabs>
        <w:autoSpaceDE w:val="0"/>
        <w:autoSpaceDN w:val="0"/>
        <w:adjustRightInd w:val="0"/>
        <w:ind w:hanging="720"/>
        <w:rPr>
          <w:rFonts w:ascii="Times" w:hAnsi="Times" w:cs="Times"/>
          <w:color w:val="464646"/>
        </w:rPr>
      </w:pPr>
      <w:proofErr w:type="gramStart"/>
      <w:r>
        <w:rPr>
          <w:rFonts w:ascii="Times" w:hAnsi="Times" w:cs="Times"/>
          <w:color w:val="464646"/>
        </w:rPr>
        <w:t>secondly</w:t>
      </w:r>
      <w:proofErr w:type="gramEnd"/>
      <w:r>
        <w:rPr>
          <w:rFonts w:ascii="Times" w:hAnsi="Times" w:cs="Times"/>
          <w:color w:val="464646"/>
        </w:rPr>
        <w:t xml:space="preserve">, the Terms of Use </w:t>
      </w:r>
      <w:proofErr w:type="spellStart"/>
      <w:r>
        <w:rPr>
          <w:rFonts w:ascii="Times" w:hAnsi="Times" w:cs="Times"/>
          <w:color w:val="464646"/>
        </w:rPr>
        <w:t>eXposure</w:t>
      </w:r>
      <w:proofErr w:type="spellEnd"/>
      <w:r>
        <w:rPr>
          <w:rFonts w:ascii="Times" w:hAnsi="Times" w:cs="Times"/>
          <w:color w:val="464646"/>
        </w:rPr>
        <w:t xml:space="preserve"> Site; and</w:t>
      </w:r>
    </w:p>
    <w:p w:rsidR="00772286" w:rsidRDefault="00772286" w:rsidP="00772286">
      <w:pPr>
        <w:widowControl w:val="0"/>
        <w:numPr>
          <w:ilvl w:val="0"/>
          <w:numId w:val="1"/>
        </w:numPr>
        <w:tabs>
          <w:tab w:val="left" w:pos="220"/>
          <w:tab w:val="left" w:pos="720"/>
        </w:tabs>
        <w:autoSpaceDE w:val="0"/>
        <w:autoSpaceDN w:val="0"/>
        <w:adjustRightInd w:val="0"/>
        <w:ind w:hanging="720"/>
        <w:rPr>
          <w:rFonts w:ascii="Times" w:hAnsi="Times" w:cs="Times"/>
          <w:color w:val="464646"/>
        </w:rPr>
      </w:pPr>
      <w:proofErr w:type="gramStart"/>
      <w:r>
        <w:rPr>
          <w:rFonts w:ascii="Times" w:hAnsi="Times" w:cs="Times"/>
          <w:color w:val="464646"/>
        </w:rPr>
        <w:t>thirdly</w:t>
      </w:r>
      <w:proofErr w:type="gramEnd"/>
      <w:r>
        <w:rPr>
          <w:rFonts w:ascii="Times" w:hAnsi="Times" w:cs="Times"/>
          <w:color w:val="464646"/>
        </w:rPr>
        <w:t>, the Photo Contest Rules.</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2. PURPOSE</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These Terms of Use </w:t>
      </w:r>
      <w:proofErr w:type="spellStart"/>
      <w:r>
        <w:rPr>
          <w:rFonts w:ascii="Times" w:hAnsi="Times" w:cs="Times"/>
          <w:color w:val="464646"/>
        </w:rPr>
        <w:t>eXposure</w:t>
      </w:r>
      <w:proofErr w:type="spellEnd"/>
      <w:r>
        <w:rPr>
          <w:rFonts w:ascii="Times" w:hAnsi="Times" w:cs="Times"/>
          <w:color w:val="464646"/>
        </w:rPr>
        <w:t xml:space="preserve"> App/ Site are intended to define the terms and conditions under which User and Organizer agree to use the Site.</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3. MODIFICATION OF TERMS OF USE</w:t>
      </w:r>
    </w:p>
    <w:p w:rsidR="00772286" w:rsidRDefault="00772286" w:rsidP="00772286">
      <w:pPr>
        <w:widowControl w:val="0"/>
        <w:autoSpaceDE w:val="0"/>
        <w:autoSpaceDN w:val="0"/>
        <w:adjustRightInd w:val="0"/>
        <w:spacing w:after="200"/>
        <w:rPr>
          <w:rFonts w:ascii="Times" w:hAnsi="Times" w:cs="Times"/>
          <w:color w:val="464646"/>
        </w:rPr>
      </w:pPr>
      <w:proofErr w:type="spellStart"/>
      <w:proofErr w:type="gramStart"/>
      <w:r>
        <w:rPr>
          <w:rFonts w:ascii="Times" w:hAnsi="Times" w:cs="Times"/>
          <w:color w:val="464646"/>
        </w:rPr>
        <w:t>eXposure</w:t>
      </w:r>
      <w:proofErr w:type="spellEnd"/>
      <w:proofErr w:type="gramEnd"/>
      <w:r>
        <w:rPr>
          <w:rFonts w:ascii="Times" w:hAnsi="Times" w:cs="Times"/>
          <w:color w:val="464646"/>
        </w:rPr>
        <w:t xml:space="preserve"> reserves the right to modify or to amend these Terms of Use </w:t>
      </w:r>
      <w:proofErr w:type="spellStart"/>
      <w:r>
        <w:rPr>
          <w:rFonts w:ascii="Times" w:hAnsi="Times" w:cs="Times"/>
          <w:color w:val="464646"/>
        </w:rPr>
        <w:t>eXposure</w:t>
      </w:r>
      <w:proofErr w:type="spellEnd"/>
      <w:r>
        <w:rPr>
          <w:rFonts w:ascii="Times" w:hAnsi="Times" w:cs="Times"/>
          <w:color w:val="464646"/>
        </w:rPr>
        <w:t xml:space="preserve"> App/ Site, at any time, without giving the User/Organizer any prior notice. Such modifications shall be effective immediately upon posting of the modification on the Site.</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 actual Terms of Use </w:t>
      </w:r>
      <w:proofErr w:type="spellStart"/>
      <w:r>
        <w:rPr>
          <w:rFonts w:ascii="Times" w:hAnsi="Times" w:cs="Times"/>
          <w:color w:val="464646"/>
        </w:rPr>
        <w:t>eXposure</w:t>
      </w:r>
      <w:proofErr w:type="spellEnd"/>
      <w:r>
        <w:rPr>
          <w:rFonts w:ascii="Times" w:hAnsi="Times" w:cs="Times"/>
          <w:color w:val="464646"/>
        </w:rPr>
        <w:t xml:space="preserve"> App/ Site will always be published on the App/ Site.</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 User’s/Organizer’s continued use of the App/ Site after </w:t>
      </w:r>
      <w:proofErr w:type="spellStart"/>
      <w:r>
        <w:rPr>
          <w:rFonts w:ascii="Times" w:hAnsi="Times" w:cs="Times"/>
          <w:color w:val="464646"/>
        </w:rPr>
        <w:t>eXposure</w:t>
      </w:r>
      <w:proofErr w:type="spellEnd"/>
      <w:r>
        <w:rPr>
          <w:rFonts w:ascii="Times" w:hAnsi="Times" w:cs="Times"/>
          <w:color w:val="464646"/>
        </w:rPr>
        <w:t xml:space="preserve"> has posted an updated version of the Terms of Use </w:t>
      </w:r>
      <w:proofErr w:type="spellStart"/>
      <w:r>
        <w:rPr>
          <w:rFonts w:ascii="Times" w:hAnsi="Times" w:cs="Times"/>
          <w:color w:val="464646"/>
        </w:rPr>
        <w:t>eXposure</w:t>
      </w:r>
      <w:proofErr w:type="spellEnd"/>
      <w:r>
        <w:rPr>
          <w:rFonts w:ascii="Times" w:hAnsi="Times" w:cs="Times"/>
          <w:color w:val="464646"/>
        </w:rPr>
        <w:t xml:space="preserve"> App/ Site implies the User’s/Organizer’s consent to the Terms of Use as modified or amended.</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Consequently, it is important that the User/Organizer regularly reads these Terms of Use </w:t>
      </w:r>
      <w:proofErr w:type="spellStart"/>
      <w:r>
        <w:rPr>
          <w:rFonts w:ascii="Times" w:hAnsi="Times" w:cs="Times"/>
          <w:color w:val="464646"/>
        </w:rPr>
        <w:t>eXposure</w:t>
      </w:r>
      <w:proofErr w:type="spellEnd"/>
      <w:r>
        <w:rPr>
          <w:rFonts w:ascii="Times" w:hAnsi="Times" w:cs="Times"/>
          <w:color w:val="464646"/>
        </w:rPr>
        <w:t xml:space="preserve"> Site to ensure that they are fully aware of any changes that may be made to them.</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4. ACCOUNT CREATION</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Before using the App/ Site, the User/Organizer has to create an account on the App/ Site (hereafter known as the </w:t>
      </w:r>
      <w:r>
        <w:rPr>
          <w:rFonts w:ascii="Times" w:hAnsi="Times" w:cs="Times"/>
          <w:b/>
          <w:bCs/>
          <w:color w:val="464646"/>
        </w:rPr>
        <w:t>“Account”</w:t>
      </w:r>
      <w:r>
        <w:rPr>
          <w:rFonts w:ascii="Times" w:hAnsi="Times" w:cs="Times"/>
          <w:color w:val="464646"/>
        </w:rPr>
        <w:t xml:space="preserve">). The creation of the Account includes a username and a password (hereafter known as the </w:t>
      </w:r>
      <w:r>
        <w:rPr>
          <w:rFonts w:ascii="Times" w:hAnsi="Times" w:cs="Times"/>
          <w:b/>
          <w:bCs/>
          <w:color w:val="464646"/>
        </w:rPr>
        <w:t>“Login Details”</w:t>
      </w:r>
      <w:r>
        <w:rPr>
          <w:rFonts w:ascii="Times" w:hAnsi="Times" w:cs="Times"/>
          <w:color w:val="464646"/>
        </w:rPr>
        <w:t>) to access the User’s/Organizer’s platform.</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To create an Account, the User/Organizer shall also indicate its </w:t>
      </w:r>
      <w:proofErr w:type="spellStart"/>
      <w:r>
        <w:rPr>
          <w:rFonts w:ascii="Times" w:hAnsi="Times" w:cs="Times"/>
          <w:color w:val="464646"/>
        </w:rPr>
        <w:t>its</w:t>
      </w:r>
      <w:proofErr w:type="spellEnd"/>
      <w:r>
        <w:rPr>
          <w:rFonts w:ascii="Times" w:hAnsi="Times" w:cs="Times"/>
          <w:color w:val="464646"/>
        </w:rPr>
        <w:t xml:space="preserve"> e-mail address.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The User/Organizer is fully liable for keeping the Login Details secret. The User/Organizer agrees not to use the Account or the Login Details of another person at any time, nor to disclose his Login Details to a third party.</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 User/Organizer is solely liable for any use of his Account by himself or by any third party. </w:t>
      </w:r>
      <w:proofErr w:type="spellStart"/>
      <w:proofErr w:type="gramStart"/>
      <w:r w:rsidR="00FA4CA7">
        <w:rPr>
          <w:rFonts w:ascii="Times" w:hAnsi="Times" w:cs="Times"/>
          <w:color w:val="464646"/>
        </w:rPr>
        <w:t>eXposure</w:t>
      </w:r>
      <w:proofErr w:type="spellEnd"/>
      <w:proofErr w:type="gramEnd"/>
      <w:r>
        <w:rPr>
          <w:rFonts w:ascii="Times" w:hAnsi="Times" w:cs="Times"/>
          <w:color w:val="464646"/>
        </w:rPr>
        <w:t xml:space="preserve"> cannot be held liable for any misuse or fraudulent use of the User’s/Organizer’s Login Details.</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5. AUTHORITY</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By using the Site, the User/Organizer warrants and guarantees that: (</w:t>
      </w:r>
      <w:proofErr w:type="spellStart"/>
      <w:r>
        <w:rPr>
          <w:rFonts w:ascii="Times" w:hAnsi="Times" w:cs="Times"/>
          <w:color w:val="464646"/>
        </w:rPr>
        <w:t>i</w:t>
      </w:r>
      <w:proofErr w:type="spellEnd"/>
      <w:r>
        <w:rPr>
          <w:rFonts w:ascii="Times" w:hAnsi="Times" w:cs="Times"/>
          <w:color w:val="464646"/>
        </w:rPr>
        <w:t xml:space="preserve">) any information he provides when subscribing to the Site is true and correct, and (ii) User/Organizer use of </w:t>
      </w:r>
      <w:r>
        <w:rPr>
          <w:rFonts w:ascii="Times" w:hAnsi="Times" w:cs="Times"/>
          <w:color w:val="464646"/>
        </w:rPr>
        <w:lastRenderedPageBreak/>
        <w:t>the Site does not contravene any laws or regulations in force.</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6. TECHNICAL CONFIGURATION</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By using the Site, the User/Organizer acknowledges having the technical resources and abilities required for accessing to the </w:t>
      </w:r>
      <w:r w:rsidR="00FA4CA7">
        <w:rPr>
          <w:rFonts w:ascii="Times" w:hAnsi="Times" w:cs="Times"/>
          <w:color w:val="464646"/>
        </w:rPr>
        <w:t xml:space="preserve">App/ </w:t>
      </w:r>
      <w:r>
        <w:rPr>
          <w:rFonts w:ascii="Times" w:hAnsi="Times" w:cs="Times"/>
          <w:color w:val="464646"/>
        </w:rPr>
        <w:t>Site and using the</w:t>
      </w:r>
      <w:r w:rsidR="00FA4CA7">
        <w:rPr>
          <w:rFonts w:ascii="Times" w:hAnsi="Times" w:cs="Times"/>
          <w:color w:val="464646"/>
        </w:rPr>
        <w:t xml:space="preserve"> App/</w:t>
      </w:r>
      <w:r>
        <w:rPr>
          <w:rFonts w:ascii="Times" w:hAnsi="Times" w:cs="Times"/>
          <w:color w:val="464646"/>
        </w:rPr>
        <w:t xml:space="preserve"> </w:t>
      </w:r>
      <w:r w:rsidR="00FA4CA7">
        <w:rPr>
          <w:rFonts w:ascii="Times" w:hAnsi="Times" w:cs="Times"/>
          <w:color w:val="464646"/>
        </w:rPr>
        <w:t>Site.</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7. ABOUT THE PHOTO CONTEST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The Site hosts Photo Contests created by the Organizer.</w:t>
      </w:r>
    </w:p>
    <w:p w:rsidR="00772286" w:rsidRDefault="00772286" w:rsidP="00772286">
      <w:pPr>
        <w:widowControl w:val="0"/>
        <w:autoSpaceDE w:val="0"/>
        <w:autoSpaceDN w:val="0"/>
        <w:adjustRightInd w:val="0"/>
        <w:spacing w:after="300"/>
        <w:rPr>
          <w:rFonts w:ascii="Times" w:hAnsi="Times" w:cs="Times"/>
          <w:b/>
          <w:bCs/>
          <w:color w:val="1C1C1C"/>
        </w:rPr>
      </w:pPr>
      <w:r>
        <w:rPr>
          <w:rFonts w:ascii="Times" w:hAnsi="Times" w:cs="Times"/>
          <w:b/>
          <w:bCs/>
          <w:color w:val="1C1C1C"/>
        </w:rPr>
        <w:t>7.1 About the Organizer of the Photo Contest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The Organizer of a Photo Contest assumes all liabilities regarding the Photo Contest created by him</w:t>
      </w:r>
      <w:r w:rsidR="00FA4CA7">
        <w:rPr>
          <w:rFonts w:ascii="Times" w:hAnsi="Times" w:cs="Times"/>
          <w:color w:val="464646"/>
        </w:rPr>
        <w:t xml:space="preserve">. </w:t>
      </w:r>
      <w:proofErr w:type="spellStart"/>
      <w:proofErr w:type="gramStart"/>
      <w:r w:rsidR="00FA4CA7">
        <w:rPr>
          <w:rFonts w:ascii="Times" w:hAnsi="Times" w:cs="Times"/>
          <w:color w:val="464646"/>
        </w:rPr>
        <w:t>eXposire</w:t>
      </w:r>
      <w:proofErr w:type="spellEnd"/>
      <w:proofErr w:type="gramEnd"/>
      <w:r>
        <w:rPr>
          <w:rFonts w:ascii="Times" w:hAnsi="Times" w:cs="Times"/>
          <w:color w:val="464646"/>
        </w:rPr>
        <w:t xml:space="preserve"> is merely the owner of the </w:t>
      </w:r>
      <w:r w:rsidR="00FA4CA7">
        <w:rPr>
          <w:rFonts w:ascii="Times" w:hAnsi="Times" w:cs="Times"/>
          <w:color w:val="464646"/>
        </w:rPr>
        <w:t xml:space="preserve">Site </w:t>
      </w:r>
      <w:r>
        <w:rPr>
          <w:rFonts w:ascii="Times" w:hAnsi="Times" w:cs="Times"/>
          <w:color w:val="464646"/>
        </w:rPr>
        <w:t>that enables the Organizer to create and to organize a Photo Contest.</w:t>
      </w:r>
    </w:p>
    <w:p w:rsidR="00772286" w:rsidRDefault="00772286" w:rsidP="00772286">
      <w:pPr>
        <w:widowControl w:val="0"/>
        <w:autoSpaceDE w:val="0"/>
        <w:autoSpaceDN w:val="0"/>
        <w:adjustRightInd w:val="0"/>
        <w:spacing w:after="300"/>
        <w:rPr>
          <w:rFonts w:ascii="Times" w:hAnsi="Times" w:cs="Times"/>
          <w:b/>
          <w:bCs/>
          <w:color w:val="1C1C1C"/>
        </w:rPr>
      </w:pPr>
      <w:r>
        <w:rPr>
          <w:rFonts w:ascii="Times" w:hAnsi="Times" w:cs="Times"/>
          <w:b/>
          <w:bCs/>
          <w:color w:val="1C1C1C"/>
        </w:rPr>
        <w:t>7.2 About the Photo Contest Rules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For each Photo Contest with prizes, the Organizer shall create a specific Photo Contest Rules (hereafter known as the </w:t>
      </w:r>
      <w:r>
        <w:rPr>
          <w:rFonts w:ascii="Times" w:hAnsi="Times" w:cs="Times"/>
          <w:b/>
          <w:bCs/>
          <w:color w:val="464646"/>
        </w:rPr>
        <w:t>“Photo Contest Rules”</w:t>
      </w:r>
      <w:r>
        <w:rPr>
          <w:rFonts w:ascii="Times" w:hAnsi="Times" w:cs="Times"/>
          <w:color w:val="464646"/>
        </w:rPr>
        <w: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The Participant expressly agrees to read such rules, comply with them and only participate in such contests under and pursuant to the terms thereof.</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Participant shall be able to obtain, at any moment, a copy of a Photo Contest Rules free of charge.</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The Photo Contest Rules are available online, for free</w:t>
      </w:r>
      <w:proofErr w:type="gramStart"/>
      <w:r>
        <w:rPr>
          <w:rFonts w:ascii="Times" w:hAnsi="Times" w:cs="Times"/>
          <w:color w:val="464646"/>
        </w:rPr>
        <w:t>,  and</w:t>
      </w:r>
      <w:proofErr w:type="gramEnd"/>
      <w:r>
        <w:rPr>
          <w:rFonts w:ascii="Times" w:hAnsi="Times" w:cs="Times"/>
          <w:color w:val="464646"/>
        </w:rPr>
        <w:t xml:space="preserve"> can be read by each Participant, at any time, and before the starting date of each Photo Contest. However, the Organizer shall procure that any costs or expenses incurred by any Participant in order to obtain a copy of the Photo Contest Rules shall be fully reimbursed at such Participant at first request.</w:t>
      </w:r>
    </w:p>
    <w:p w:rsidR="00772286" w:rsidRDefault="00772286" w:rsidP="00772286">
      <w:pPr>
        <w:widowControl w:val="0"/>
        <w:autoSpaceDE w:val="0"/>
        <w:autoSpaceDN w:val="0"/>
        <w:adjustRightInd w:val="0"/>
        <w:spacing w:after="300"/>
        <w:rPr>
          <w:rFonts w:ascii="Times" w:hAnsi="Times" w:cs="Times"/>
          <w:b/>
          <w:bCs/>
          <w:color w:val="1C1C1C"/>
        </w:rPr>
      </w:pPr>
      <w:r>
        <w:rPr>
          <w:rFonts w:ascii="Times" w:hAnsi="Times" w:cs="Times"/>
          <w:b/>
          <w:bCs/>
          <w:color w:val="1C1C1C"/>
        </w:rPr>
        <w:t>7.3 Photo specification</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The specifications of the photos for each Photo Contest are decided by the Organizer and are indicated in the Photo Contest Rules.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The Organizer reserves the right to reject uploaded photos and shall be solely liable for th</w:t>
      </w:r>
      <w:r w:rsidR="00FA4CA7">
        <w:rPr>
          <w:rFonts w:ascii="Times" w:hAnsi="Times" w:cs="Times"/>
          <w:color w:val="464646"/>
        </w:rPr>
        <w:t xml:space="preserve">e contents of uploaded photos. </w:t>
      </w:r>
      <w:proofErr w:type="spellStart"/>
      <w:proofErr w:type="gramStart"/>
      <w:r w:rsidR="00FA4CA7">
        <w:rPr>
          <w:rFonts w:ascii="Times" w:hAnsi="Times" w:cs="Times"/>
          <w:color w:val="464646"/>
        </w:rPr>
        <w:t>eXposure</w:t>
      </w:r>
      <w:proofErr w:type="spellEnd"/>
      <w:proofErr w:type="gramEnd"/>
      <w:r>
        <w:rPr>
          <w:rFonts w:ascii="Times" w:hAnsi="Times" w:cs="Times"/>
          <w:color w:val="464646"/>
        </w:rPr>
        <w:t xml:space="preserve"> cannot be held liable for the rejection of a photo decided by the Organizer.</w:t>
      </w:r>
    </w:p>
    <w:p w:rsidR="00772286" w:rsidRDefault="00772286" w:rsidP="00772286">
      <w:pPr>
        <w:widowControl w:val="0"/>
        <w:autoSpaceDE w:val="0"/>
        <w:autoSpaceDN w:val="0"/>
        <w:adjustRightInd w:val="0"/>
        <w:spacing w:after="300"/>
        <w:rPr>
          <w:rFonts w:ascii="Times" w:hAnsi="Times" w:cs="Times"/>
          <w:b/>
          <w:bCs/>
          <w:color w:val="1C1C1C"/>
        </w:rPr>
      </w:pPr>
      <w:r>
        <w:rPr>
          <w:rFonts w:ascii="Times" w:hAnsi="Times" w:cs="Times"/>
          <w:b/>
          <w:bCs/>
          <w:color w:val="1C1C1C"/>
        </w:rPr>
        <w:t>7.4 Theme</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The theme of each Photo Contest is decided by the Organizer and is indicated in the Photo Contest Rules.</w:t>
      </w:r>
    </w:p>
    <w:p w:rsidR="00772286" w:rsidRDefault="00772286" w:rsidP="00772286">
      <w:pPr>
        <w:widowControl w:val="0"/>
        <w:autoSpaceDE w:val="0"/>
        <w:autoSpaceDN w:val="0"/>
        <w:adjustRightInd w:val="0"/>
        <w:spacing w:after="300"/>
        <w:rPr>
          <w:rFonts w:ascii="Times" w:hAnsi="Times" w:cs="Times"/>
          <w:b/>
          <w:bCs/>
          <w:color w:val="1C1C1C"/>
        </w:rPr>
      </w:pPr>
      <w:r>
        <w:rPr>
          <w:rFonts w:ascii="Times" w:hAnsi="Times" w:cs="Times"/>
          <w:b/>
          <w:bCs/>
          <w:color w:val="1C1C1C"/>
        </w:rPr>
        <w:lastRenderedPageBreak/>
        <w:t>7.5 Winner selection criteria</w:t>
      </w:r>
    </w:p>
    <w:p w:rsidR="00772286" w:rsidRDefault="00772286" w:rsidP="00772286">
      <w:pPr>
        <w:widowControl w:val="0"/>
        <w:autoSpaceDE w:val="0"/>
        <w:autoSpaceDN w:val="0"/>
        <w:adjustRightInd w:val="0"/>
        <w:spacing w:after="200"/>
        <w:rPr>
          <w:rFonts w:ascii="Times" w:hAnsi="Times" w:cs="Times"/>
          <w:color w:val="464646"/>
        </w:rPr>
      </w:pPr>
      <w:proofErr w:type="gramStart"/>
      <w:r>
        <w:rPr>
          <w:rFonts w:ascii="Times" w:hAnsi="Times" w:cs="Times"/>
          <w:color w:val="464646"/>
        </w:rPr>
        <w:t>Winner’s selection criteria are indicated by the Organizer in each Photo Contest Rules</w:t>
      </w:r>
      <w:proofErr w:type="gramEnd"/>
      <w:r>
        <w:rPr>
          <w:rFonts w:ascii="Times" w:hAnsi="Times" w:cs="Times"/>
          <w:color w:val="464646"/>
        </w:rPr>
        <w: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For each Photo Contest, winners are chosen on the basis of the merits of their photos, and never on a random basis.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In case of </w:t>
      </w:r>
      <w:r>
        <w:rPr>
          <w:rFonts w:ascii="Times" w:hAnsi="Times" w:cs="Times"/>
          <w:i/>
          <w:iCs/>
          <w:color w:val="464646"/>
        </w:rPr>
        <w:t xml:space="preserve">ex </w:t>
      </w:r>
      <w:proofErr w:type="spellStart"/>
      <w:r>
        <w:rPr>
          <w:rFonts w:ascii="Times" w:hAnsi="Times" w:cs="Times"/>
          <w:i/>
          <w:iCs/>
          <w:color w:val="464646"/>
        </w:rPr>
        <w:t>aequo</w:t>
      </w:r>
      <w:proofErr w:type="spellEnd"/>
      <w:r>
        <w:rPr>
          <w:rFonts w:ascii="Times" w:hAnsi="Times" w:cs="Times"/>
          <w:color w:val="464646"/>
        </w:rPr>
        <w:t xml:space="preserve"> (equal votes), the winner will be the Participant who first submitted or downloaded his photo.</w:t>
      </w:r>
    </w:p>
    <w:p w:rsidR="00772286" w:rsidRDefault="00772286" w:rsidP="00772286">
      <w:pPr>
        <w:widowControl w:val="0"/>
        <w:autoSpaceDE w:val="0"/>
        <w:autoSpaceDN w:val="0"/>
        <w:adjustRightInd w:val="0"/>
        <w:spacing w:after="300"/>
        <w:rPr>
          <w:rFonts w:ascii="Times" w:hAnsi="Times" w:cs="Times"/>
          <w:b/>
          <w:bCs/>
          <w:color w:val="1C1C1C"/>
        </w:rPr>
      </w:pPr>
      <w:r>
        <w:rPr>
          <w:rFonts w:ascii="Times" w:hAnsi="Times" w:cs="Times"/>
          <w:b/>
          <w:bCs/>
          <w:color w:val="1C1C1C"/>
        </w:rPr>
        <w:t>7.6 Voting</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Photo Contest winners are chosen by visitors of the Site or/and by jury. Choice of the winner’s voting </w:t>
      </w:r>
      <w:proofErr w:type="gramStart"/>
      <w:r>
        <w:rPr>
          <w:rFonts w:ascii="Times" w:hAnsi="Times" w:cs="Times"/>
          <w:color w:val="464646"/>
        </w:rPr>
        <w:t>criteria are indicated by the Organizer in the Photo Contest Rules</w:t>
      </w:r>
      <w:proofErr w:type="gramEnd"/>
      <w:r>
        <w:rPr>
          <w:rFonts w:ascii="Times" w:hAnsi="Times" w:cs="Times"/>
          <w:color w:val="464646"/>
        </w:rPr>
        <w:t>.</w:t>
      </w:r>
    </w:p>
    <w:p w:rsidR="00772286" w:rsidRDefault="00772286" w:rsidP="00772286">
      <w:pPr>
        <w:widowControl w:val="0"/>
        <w:autoSpaceDE w:val="0"/>
        <w:autoSpaceDN w:val="0"/>
        <w:adjustRightInd w:val="0"/>
        <w:spacing w:after="300"/>
        <w:rPr>
          <w:rFonts w:ascii="Times" w:hAnsi="Times" w:cs="Times"/>
          <w:b/>
          <w:bCs/>
          <w:color w:val="1C1C1C"/>
        </w:rPr>
      </w:pPr>
      <w:r>
        <w:rPr>
          <w:rFonts w:ascii="Times" w:hAnsi="Times" w:cs="Times"/>
          <w:b/>
          <w:bCs/>
          <w:color w:val="1C1C1C"/>
        </w:rPr>
        <w:t>7.7 Prizes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Photo Contest winners receive money or some other prize. The </w:t>
      </w:r>
      <w:proofErr w:type="gramStart"/>
      <w:r>
        <w:rPr>
          <w:rFonts w:ascii="Times" w:hAnsi="Times" w:cs="Times"/>
          <w:color w:val="464646"/>
        </w:rPr>
        <w:t>prizes are indicated by the Organizer in the Photo Contest Rules</w:t>
      </w:r>
      <w:proofErr w:type="gramEnd"/>
      <w:r>
        <w:rPr>
          <w:rFonts w:ascii="Times" w:hAnsi="Times" w:cs="Times"/>
          <w:color w:val="464646"/>
        </w:rPr>
        <w:t>. Photo Contest Rules shall contain an inventory of prizes/lots, indicating for each of them, their nature, their number and their commercial value.</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Some Photo Contests may be organized without any prizes/lots. In this case, Photo Contest Rules shall expressly provide that the Participant to such contest shall not receive any prizes/lots.</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8. USER CONTENT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On some part of the </w:t>
      </w:r>
      <w:r w:rsidR="00FA4CA7">
        <w:rPr>
          <w:rFonts w:ascii="Times" w:hAnsi="Times" w:cs="Times"/>
          <w:color w:val="464646"/>
        </w:rPr>
        <w:t>App</w:t>
      </w:r>
      <w:r>
        <w:rPr>
          <w:rFonts w:ascii="Times" w:hAnsi="Times" w:cs="Times"/>
          <w:color w:val="464646"/>
        </w:rPr>
        <w:t xml:space="preserve">, the User may be allowed to post, to share, to transmit, to make available, to download photos (hereafter referred as to </w:t>
      </w:r>
      <w:r>
        <w:rPr>
          <w:rFonts w:ascii="Times" w:hAnsi="Times" w:cs="Times"/>
          <w:b/>
          <w:bCs/>
          <w:color w:val="464646"/>
        </w:rPr>
        <w:t>“Publish”</w:t>
      </w:r>
      <w:r>
        <w:rPr>
          <w:rFonts w:ascii="Times" w:hAnsi="Times" w:cs="Times"/>
          <w:color w:val="464646"/>
        </w:rPr>
        <w:t xml:space="preserve">) or to provide comments for others to see (collectively, hereafter referred as the </w:t>
      </w:r>
      <w:r>
        <w:rPr>
          <w:rFonts w:ascii="Times" w:hAnsi="Times" w:cs="Times"/>
          <w:b/>
          <w:bCs/>
          <w:color w:val="464646"/>
        </w:rPr>
        <w:t>“Content”</w:t>
      </w:r>
      <w:r>
        <w:rPr>
          <w:rFonts w:ascii="Times" w:hAnsi="Times" w:cs="Times"/>
          <w:color w:val="464646"/>
        </w:rPr>
        <w:t xml:space="preserve">). </w:t>
      </w:r>
      <w:proofErr w:type="gramStart"/>
      <w:r>
        <w:rPr>
          <w:rFonts w:ascii="Times" w:hAnsi="Times" w:cs="Times"/>
          <w:color w:val="464646"/>
        </w:rPr>
        <w:t xml:space="preserve">In other </w:t>
      </w:r>
      <w:r w:rsidR="00FA4CA7">
        <w:rPr>
          <w:rFonts w:ascii="Times" w:hAnsi="Times" w:cs="Times"/>
          <w:color w:val="464646"/>
        </w:rPr>
        <w:t>part of the App.</w:t>
      </w:r>
      <w:proofErr w:type="gramEnd"/>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If the User Publishes the Content, the User guarantees, represents and warrants to </w:t>
      </w:r>
      <w:proofErr w:type="spellStart"/>
      <w:r w:rsidR="00FA4CA7">
        <w:rPr>
          <w:rFonts w:ascii="Times" w:hAnsi="Times" w:cs="Times"/>
          <w:color w:val="464646"/>
        </w:rPr>
        <w:t>eXposure</w:t>
      </w:r>
      <w:proofErr w:type="spellEnd"/>
      <w:r>
        <w:rPr>
          <w:rFonts w:ascii="Times" w:hAnsi="Times" w:cs="Times"/>
          <w:color w:val="464646"/>
        </w:rPr>
        <w:t xml:space="preserve"> that:</w:t>
      </w:r>
    </w:p>
    <w:p w:rsidR="00772286" w:rsidRDefault="00772286" w:rsidP="00772286">
      <w:pPr>
        <w:widowControl w:val="0"/>
        <w:numPr>
          <w:ilvl w:val="0"/>
          <w:numId w:val="2"/>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The User has legal rights to Publish such Content and he will not violate any law or the rights of any person;</w:t>
      </w:r>
    </w:p>
    <w:p w:rsidR="00772286" w:rsidRDefault="00772286" w:rsidP="00772286">
      <w:pPr>
        <w:widowControl w:val="0"/>
        <w:numPr>
          <w:ilvl w:val="0"/>
          <w:numId w:val="2"/>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 xml:space="preserve">The User is entirely liable for all Contents that the User </w:t>
      </w:r>
      <w:proofErr w:type="gramStart"/>
      <w:r>
        <w:rPr>
          <w:rFonts w:ascii="Times" w:hAnsi="Times" w:cs="Times"/>
          <w:color w:val="464646"/>
        </w:rPr>
        <w:t>Publishes</w:t>
      </w:r>
      <w:proofErr w:type="gramEnd"/>
      <w:r>
        <w:rPr>
          <w:rFonts w:ascii="Times" w:hAnsi="Times" w:cs="Times"/>
          <w:color w:val="464646"/>
        </w:rPr>
        <w:t xml:space="preserve"> by and/or through the Site.</w:t>
      </w:r>
    </w:p>
    <w:p w:rsidR="00772286" w:rsidRDefault="00772286" w:rsidP="00772286">
      <w:pPr>
        <w:widowControl w:val="0"/>
        <w:autoSpaceDE w:val="0"/>
        <w:autoSpaceDN w:val="0"/>
        <w:adjustRightInd w:val="0"/>
        <w:rPr>
          <w:rFonts w:ascii="Times" w:hAnsi="Times" w:cs="Times"/>
          <w:color w:val="464646"/>
        </w:rPr>
      </w:pP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 xml:space="preserve">FOR ALL CONTENT, INCLUDING ALL INFORMATION AND MATERIALS OF ANY KIND, INCLUDING GRAPHICS, SOUNDS, TEXT, OR OTHERWISE PUBLISHED OR PROVIDED BY ANY USER ON THE SITE, THE USER/ORGANIZER UNDERSTANDS THAT </w:t>
      </w:r>
      <w:r w:rsidR="003351D1">
        <w:rPr>
          <w:rFonts w:ascii="Times" w:hAnsi="Times" w:cs="Times"/>
          <w:b/>
          <w:bCs/>
          <w:color w:val="464646"/>
        </w:rPr>
        <w:t>EXPOSURE</w:t>
      </w:r>
      <w:r>
        <w:rPr>
          <w:rFonts w:ascii="Times" w:hAnsi="Times" w:cs="Times"/>
          <w:b/>
          <w:bCs/>
          <w:color w:val="464646"/>
        </w:rPr>
        <w:t xml:space="preserve"> IS NOT LIABLE FOR THE TRUTH, COMPLETENESS, OBJECTIVITY OR USEFULNESS OF SUCH CONTENT.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lastRenderedPageBreak/>
        <w:t xml:space="preserve">THE USER EXPRESSLY AGREES THAT (I) </w:t>
      </w:r>
      <w:r w:rsidR="003351D1">
        <w:rPr>
          <w:rFonts w:ascii="Times" w:hAnsi="Times" w:cs="Times"/>
          <w:b/>
          <w:bCs/>
          <w:color w:val="464646"/>
        </w:rPr>
        <w:t>EXPOSURE</w:t>
      </w:r>
      <w:r>
        <w:rPr>
          <w:rFonts w:ascii="Times" w:hAnsi="Times" w:cs="Times"/>
          <w:b/>
          <w:bCs/>
          <w:color w:val="464646"/>
        </w:rPr>
        <w:t xml:space="preserve"> DO NOT ENDORSE ANY CONTENT, (II) </w:t>
      </w:r>
      <w:r w:rsidR="003351D1">
        <w:rPr>
          <w:rFonts w:ascii="Times" w:hAnsi="Times" w:cs="Times"/>
          <w:b/>
          <w:bCs/>
          <w:color w:val="464646"/>
        </w:rPr>
        <w:t>EXPOSURE</w:t>
      </w:r>
      <w:r>
        <w:rPr>
          <w:rFonts w:ascii="Times" w:hAnsi="Times" w:cs="Times"/>
          <w:b/>
          <w:bCs/>
          <w:color w:val="464646"/>
        </w:rPr>
        <w:t xml:space="preserve"> DO NOT VERIFY THE IDENTITY OF PEOPLE USING THE SITE, (III) AND </w:t>
      </w:r>
      <w:r w:rsidR="003351D1">
        <w:rPr>
          <w:rFonts w:ascii="Times" w:hAnsi="Times" w:cs="Times"/>
          <w:b/>
          <w:bCs/>
          <w:color w:val="464646"/>
        </w:rPr>
        <w:t>EXPOSURE</w:t>
      </w:r>
      <w:r>
        <w:rPr>
          <w:rFonts w:ascii="Times" w:hAnsi="Times" w:cs="Times"/>
          <w:b/>
          <w:bCs/>
          <w:color w:val="464646"/>
        </w:rPr>
        <w:t xml:space="preserve"> DO NOT SCREEN, MONITOR, EDIT OR REVIEW ANY CONTENT AT ANY TIME.</w:t>
      </w:r>
    </w:p>
    <w:p w:rsidR="00772286" w:rsidRDefault="00FA4CA7" w:rsidP="00772286">
      <w:pPr>
        <w:widowControl w:val="0"/>
        <w:autoSpaceDE w:val="0"/>
        <w:autoSpaceDN w:val="0"/>
        <w:adjustRightInd w:val="0"/>
        <w:spacing w:after="200"/>
        <w:rPr>
          <w:rFonts w:ascii="Times" w:hAnsi="Times" w:cs="Times"/>
          <w:color w:val="464646"/>
        </w:rPr>
      </w:pPr>
      <w:proofErr w:type="spellStart"/>
      <w:proofErr w:type="gramStart"/>
      <w:r>
        <w:rPr>
          <w:rFonts w:ascii="Times" w:hAnsi="Times" w:cs="Times"/>
          <w:color w:val="464646"/>
        </w:rPr>
        <w:t>eXposure</w:t>
      </w:r>
      <w:proofErr w:type="spellEnd"/>
      <w:proofErr w:type="gramEnd"/>
      <w:r w:rsidR="00772286">
        <w:rPr>
          <w:rFonts w:ascii="Times" w:hAnsi="Times" w:cs="Times"/>
          <w:color w:val="464646"/>
        </w:rPr>
        <w:t xml:space="preserve"> can also suspend or terminate use of the Site by anyone who does not follow these Terms of User </w:t>
      </w:r>
      <w:proofErr w:type="spellStart"/>
      <w:r>
        <w:rPr>
          <w:rFonts w:ascii="Times" w:hAnsi="Times" w:cs="Times"/>
          <w:color w:val="464646"/>
        </w:rPr>
        <w:t>eXposire</w:t>
      </w:r>
      <w:proofErr w:type="spellEnd"/>
      <w:r>
        <w:rPr>
          <w:rFonts w:ascii="Times" w:hAnsi="Times" w:cs="Times"/>
          <w:color w:val="464646"/>
        </w:rPr>
        <w:t xml:space="preserve"> App/ Site</w:t>
      </w:r>
      <w:r w:rsidR="00772286">
        <w:rPr>
          <w:rFonts w:ascii="Times" w:hAnsi="Times" w:cs="Times"/>
          <w:color w:val="464646"/>
        </w:rPr>
        <w: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Nevertheless, because </w:t>
      </w:r>
      <w:proofErr w:type="spellStart"/>
      <w:proofErr w:type="gramStart"/>
      <w:r w:rsidR="00FA4CA7">
        <w:rPr>
          <w:rFonts w:ascii="Times" w:hAnsi="Times" w:cs="Times"/>
          <w:color w:val="464646"/>
        </w:rPr>
        <w:t>eXposure</w:t>
      </w:r>
      <w:proofErr w:type="spellEnd"/>
      <w:r>
        <w:rPr>
          <w:rFonts w:ascii="Times" w:hAnsi="Times" w:cs="Times"/>
          <w:color w:val="464646"/>
        </w:rPr>
        <w:t xml:space="preserve"> do</w:t>
      </w:r>
      <w:proofErr w:type="gramEnd"/>
      <w:r>
        <w:rPr>
          <w:rFonts w:ascii="Times" w:hAnsi="Times" w:cs="Times"/>
          <w:color w:val="464646"/>
        </w:rPr>
        <w:t xml:space="preserve"> not prescreen Content, the User understands that by using the </w:t>
      </w:r>
      <w:r w:rsidR="00FA4CA7">
        <w:rPr>
          <w:rFonts w:ascii="Times" w:hAnsi="Times" w:cs="Times"/>
          <w:color w:val="464646"/>
        </w:rPr>
        <w:t>App</w:t>
      </w:r>
      <w:r>
        <w:rPr>
          <w:rFonts w:ascii="Times" w:hAnsi="Times" w:cs="Times"/>
          <w:color w:val="464646"/>
        </w:rPr>
        <w:t>, the User may be exposed to Content that is offensive or objectionable.</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 User may </w:t>
      </w:r>
      <w:r w:rsidR="00FA4CA7">
        <w:rPr>
          <w:rFonts w:ascii="Times" w:hAnsi="Times" w:cs="Times"/>
          <w:color w:val="464646"/>
        </w:rPr>
        <w:t>remove his Content from the App</w:t>
      </w:r>
      <w:r>
        <w:rPr>
          <w:rFonts w:ascii="Times" w:hAnsi="Times" w:cs="Times"/>
          <w:color w:val="464646"/>
        </w:rPr>
        <w:t xml:space="preserve"> at any time. If the User chooses to remove his Content, the </w:t>
      </w:r>
      <w:proofErr w:type="spellStart"/>
      <w:r>
        <w:rPr>
          <w:rFonts w:ascii="Times" w:hAnsi="Times" w:cs="Times"/>
          <w:color w:val="464646"/>
        </w:rPr>
        <w:t>Licence</w:t>
      </w:r>
      <w:proofErr w:type="spellEnd"/>
      <w:r>
        <w:rPr>
          <w:rFonts w:ascii="Times" w:hAnsi="Times" w:cs="Times"/>
          <w:color w:val="464646"/>
        </w:rPr>
        <w:t xml:space="preserve"> (as defined below) will automatically expire. Notwithstanding the expiration of the License, the User permits </w:t>
      </w:r>
      <w:proofErr w:type="spellStart"/>
      <w:r w:rsidR="00FA4CA7">
        <w:rPr>
          <w:rFonts w:ascii="Times" w:hAnsi="Times" w:cs="Times"/>
          <w:color w:val="464646"/>
        </w:rPr>
        <w:t>eXposure</w:t>
      </w:r>
      <w:proofErr w:type="spellEnd"/>
      <w:r>
        <w:rPr>
          <w:rFonts w:ascii="Times" w:hAnsi="Times" w:cs="Times"/>
          <w:color w:val="464646"/>
        </w:rPr>
        <w:t xml:space="preserve"> to keep copies of the removed Content. </w:t>
      </w:r>
      <w:proofErr w:type="spellStart"/>
      <w:proofErr w:type="gramStart"/>
      <w:r w:rsidR="00FA4CA7">
        <w:rPr>
          <w:rFonts w:ascii="Times" w:hAnsi="Times" w:cs="Times"/>
          <w:color w:val="464646"/>
        </w:rPr>
        <w:t>eXposure</w:t>
      </w:r>
      <w:proofErr w:type="spellEnd"/>
      <w:proofErr w:type="gramEnd"/>
      <w:r>
        <w:rPr>
          <w:rFonts w:ascii="Times" w:hAnsi="Times" w:cs="Times"/>
          <w:color w:val="464646"/>
        </w:rPr>
        <w:t xml:space="preserve"> claims no right of title to the Content.</w:t>
      </w:r>
    </w:p>
    <w:p w:rsidR="00772286" w:rsidRPr="00E9631B" w:rsidRDefault="00772286" w:rsidP="00772286">
      <w:pPr>
        <w:widowControl w:val="0"/>
        <w:autoSpaceDE w:val="0"/>
        <w:autoSpaceDN w:val="0"/>
        <w:adjustRightInd w:val="0"/>
        <w:spacing w:after="300"/>
        <w:rPr>
          <w:rFonts w:ascii="Times" w:hAnsi="Times" w:cs="Times"/>
          <w:b/>
          <w:bCs/>
          <w:sz w:val="28"/>
          <w:szCs w:val="28"/>
        </w:rPr>
      </w:pPr>
      <w:r w:rsidRPr="00E9631B">
        <w:rPr>
          <w:rFonts w:ascii="Times" w:hAnsi="Times" w:cs="Times"/>
          <w:b/>
          <w:bCs/>
          <w:sz w:val="28"/>
          <w:szCs w:val="28"/>
        </w:rPr>
        <w:t>9. CONTENT SHARING AND CONFIDENTIALITY</w:t>
      </w:r>
    </w:p>
    <w:p w:rsidR="00772286" w:rsidRPr="00E9631B" w:rsidRDefault="00772286" w:rsidP="00772286">
      <w:pPr>
        <w:widowControl w:val="0"/>
        <w:autoSpaceDE w:val="0"/>
        <w:autoSpaceDN w:val="0"/>
        <w:adjustRightInd w:val="0"/>
        <w:spacing w:after="300"/>
        <w:rPr>
          <w:rFonts w:ascii="Times" w:hAnsi="Times" w:cs="Times"/>
          <w:b/>
          <w:bCs/>
        </w:rPr>
      </w:pPr>
      <w:r w:rsidRPr="00E9631B">
        <w:rPr>
          <w:rFonts w:ascii="Times" w:hAnsi="Times" w:cs="Times"/>
          <w:b/>
          <w:bCs/>
        </w:rPr>
        <w:t>9.1 Photo sharing and confidentiality</w:t>
      </w:r>
    </w:p>
    <w:p w:rsidR="00772286" w:rsidRPr="00E9631B" w:rsidRDefault="00772286" w:rsidP="00772286">
      <w:pPr>
        <w:widowControl w:val="0"/>
        <w:numPr>
          <w:ilvl w:val="0"/>
          <w:numId w:val="3"/>
        </w:numPr>
        <w:tabs>
          <w:tab w:val="left" w:pos="220"/>
          <w:tab w:val="left" w:pos="720"/>
        </w:tabs>
        <w:autoSpaceDE w:val="0"/>
        <w:autoSpaceDN w:val="0"/>
        <w:adjustRightInd w:val="0"/>
        <w:ind w:hanging="720"/>
        <w:rPr>
          <w:rFonts w:ascii="Times" w:hAnsi="Times" w:cs="Times"/>
        </w:rPr>
      </w:pPr>
      <w:r w:rsidRPr="00E9631B">
        <w:rPr>
          <w:rFonts w:ascii="Times" w:hAnsi="Times" w:cs="Times"/>
        </w:rPr>
        <w:t xml:space="preserve">Case 3: public: All Users and all Users’ contacts can </w:t>
      </w:r>
      <w:r w:rsidR="00E9631B" w:rsidRPr="00E9631B">
        <w:rPr>
          <w:rFonts w:ascii="Times" w:hAnsi="Times" w:cs="Times"/>
        </w:rPr>
        <w:t xml:space="preserve">see </w:t>
      </w:r>
      <w:r w:rsidRPr="00E9631B">
        <w:rPr>
          <w:rFonts w:ascii="Times" w:hAnsi="Times" w:cs="Times"/>
        </w:rPr>
        <w:t>the photo.</w:t>
      </w:r>
    </w:p>
    <w:p w:rsidR="00E9631B" w:rsidRPr="00FA4CA7" w:rsidRDefault="00E9631B" w:rsidP="00E9631B">
      <w:pPr>
        <w:widowControl w:val="0"/>
        <w:tabs>
          <w:tab w:val="left" w:pos="220"/>
          <w:tab w:val="left" w:pos="720"/>
        </w:tabs>
        <w:autoSpaceDE w:val="0"/>
        <w:autoSpaceDN w:val="0"/>
        <w:adjustRightInd w:val="0"/>
        <w:ind w:left="720"/>
        <w:rPr>
          <w:rFonts w:ascii="Times" w:hAnsi="Times" w:cs="Times"/>
          <w:color w:val="F85509"/>
        </w:rPr>
      </w:pPr>
    </w:p>
    <w:p w:rsidR="00772286" w:rsidRDefault="00772286" w:rsidP="00772286">
      <w:pPr>
        <w:widowControl w:val="0"/>
        <w:autoSpaceDE w:val="0"/>
        <w:autoSpaceDN w:val="0"/>
        <w:adjustRightInd w:val="0"/>
        <w:spacing w:after="300"/>
        <w:rPr>
          <w:rFonts w:ascii="Times" w:hAnsi="Times" w:cs="Times"/>
          <w:b/>
          <w:bCs/>
          <w:color w:val="1C1C1C"/>
        </w:rPr>
      </w:pPr>
      <w:r>
        <w:rPr>
          <w:rFonts w:ascii="Times" w:hAnsi="Times" w:cs="Times"/>
          <w:b/>
          <w:bCs/>
          <w:color w:val="1C1C1C"/>
        </w:rPr>
        <w:t>9.2 Comments sharing</w:t>
      </w:r>
    </w:p>
    <w:p w:rsidR="00772286" w:rsidRDefault="00813A35" w:rsidP="00772286">
      <w:pPr>
        <w:widowControl w:val="0"/>
        <w:autoSpaceDE w:val="0"/>
        <w:autoSpaceDN w:val="0"/>
        <w:adjustRightInd w:val="0"/>
        <w:spacing w:after="200"/>
        <w:rPr>
          <w:rFonts w:ascii="Times" w:hAnsi="Times" w:cs="Times"/>
          <w:color w:val="464646"/>
        </w:rPr>
      </w:pPr>
      <w:r>
        <w:rPr>
          <w:rFonts w:ascii="Times" w:hAnsi="Times" w:cs="Times"/>
          <w:color w:val="464646"/>
        </w:rPr>
        <w:t>Some of the App’s</w:t>
      </w:r>
      <w:r w:rsidR="00772286">
        <w:rPr>
          <w:rFonts w:ascii="Times" w:hAnsi="Times" w:cs="Times"/>
          <w:color w:val="464646"/>
        </w:rPr>
        <w:t xml:space="preserve"> functions make it possible to share comments. Since these are public areas, please do not forget that any information disclosed becomes public information.</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That is why the User should be extremely cautious when disclosing his p</w:t>
      </w:r>
      <w:r w:rsidR="00813A35">
        <w:rPr>
          <w:rFonts w:ascii="Times" w:hAnsi="Times" w:cs="Times"/>
          <w:color w:val="464646"/>
        </w:rPr>
        <w:t xml:space="preserve">ersonal information. </w:t>
      </w:r>
      <w:proofErr w:type="spellStart"/>
      <w:proofErr w:type="gramStart"/>
      <w:r w:rsidR="00813A35">
        <w:rPr>
          <w:rFonts w:ascii="Times" w:hAnsi="Times" w:cs="Times"/>
          <w:color w:val="464646"/>
        </w:rPr>
        <w:t>eXposure</w:t>
      </w:r>
      <w:proofErr w:type="spellEnd"/>
      <w:proofErr w:type="gramEnd"/>
      <w:r>
        <w:rPr>
          <w:rFonts w:ascii="Times" w:hAnsi="Times" w:cs="Times"/>
          <w:color w:val="464646"/>
        </w:rPr>
        <w:t xml:space="preserve"> is not liable for uses made by others of the information provided by each User.</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10. GOOD USER CONDUCT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 User guarantees </w:t>
      </w:r>
      <w:proofErr w:type="spellStart"/>
      <w:r w:rsidR="00813A35">
        <w:rPr>
          <w:rFonts w:ascii="Times" w:hAnsi="Times" w:cs="Times"/>
          <w:color w:val="464646"/>
        </w:rPr>
        <w:t>eXposure</w:t>
      </w:r>
      <w:proofErr w:type="spellEnd"/>
      <w:r>
        <w:rPr>
          <w:rFonts w:ascii="Times" w:hAnsi="Times" w:cs="Times"/>
          <w:color w:val="464646"/>
        </w:rPr>
        <w:t xml:space="preserve"> that no photo or Content Publish</w:t>
      </w:r>
      <w:r w:rsidR="00813A35">
        <w:rPr>
          <w:rFonts w:ascii="Times" w:hAnsi="Times" w:cs="Times"/>
          <w:color w:val="464646"/>
        </w:rPr>
        <w:t>ed by him on or through the App</w:t>
      </w:r>
      <w:r>
        <w:rPr>
          <w:rFonts w:ascii="Times" w:hAnsi="Times" w:cs="Times"/>
          <w:color w:val="464646"/>
        </w:rPr>
        <w:t>/ Photo Contest infringes any User rights, any third party rights and any applicable law and regulation in force.</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The User/Orga</w:t>
      </w:r>
      <w:r w:rsidR="00813A35">
        <w:rPr>
          <w:rFonts w:ascii="Times" w:hAnsi="Times" w:cs="Times"/>
          <w:color w:val="464646"/>
        </w:rPr>
        <w:t>nizer agrees not to use the App</w:t>
      </w:r>
      <w:r>
        <w:rPr>
          <w:rFonts w:ascii="Times" w:hAnsi="Times" w:cs="Times"/>
          <w:color w:val="464646"/>
        </w:rPr>
        <w:t xml:space="preserve"> or the </w:t>
      </w:r>
      <w:r w:rsidR="00813A35">
        <w:rPr>
          <w:rFonts w:ascii="Times" w:hAnsi="Times" w:cs="Times"/>
          <w:color w:val="464646"/>
        </w:rPr>
        <w:t>Site</w:t>
      </w:r>
      <w:r>
        <w:rPr>
          <w:rFonts w:ascii="Times" w:hAnsi="Times" w:cs="Times"/>
          <w:color w:val="464646"/>
        </w:rPr>
        <w:t xml:space="preserve"> to:</w:t>
      </w:r>
    </w:p>
    <w:p w:rsidR="00772286" w:rsidRDefault="00772286" w:rsidP="00772286">
      <w:pPr>
        <w:widowControl w:val="0"/>
        <w:numPr>
          <w:ilvl w:val="0"/>
          <w:numId w:val="4"/>
        </w:numPr>
        <w:tabs>
          <w:tab w:val="left" w:pos="220"/>
          <w:tab w:val="left" w:pos="720"/>
        </w:tabs>
        <w:autoSpaceDE w:val="0"/>
        <w:autoSpaceDN w:val="0"/>
        <w:adjustRightInd w:val="0"/>
        <w:ind w:hanging="720"/>
        <w:rPr>
          <w:rFonts w:ascii="Times" w:hAnsi="Times" w:cs="Times"/>
          <w:color w:val="464646"/>
        </w:rPr>
      </w:pPr>
      <w:proofErr w:type="gramStart"/>
      <w:r>
        <w:rPr>
          <w:rFonts w:ascii="Times" w:hAnsi="Times" w:cs="Times"/>
          <w:color w:val="464646"/>
        </w:rPr>
        <w:t>organize</w:t>
      </w:r>
      <w:proofErr w:type="gramEnd"/>
      <w:r>
        <w:rPr>
          <w:rFonts w:ascii="Times" w:hAnsi="Times" w:cs="Times"/>
          <w:color w:val="464646"/>
        </w:rPr>
        <w:t xml:space="preserve"> a Photo Contest under conditions contrary to any applicable laws and regulations and these Terms of Use </w:t>
      </w:r>
      <w:proofErr w:type="spellStart"/>
      <w:r w:rsidR="00813A35">
        <w:rPr>
          <w:rFonts w:ascii="Times" w:hAnsi="Times" w:cs="Times"/>
          <w:color w:val="464646"/>
        </w:rPr>
        <w:t>eXposure</w:t>
      </w:r>
      <w:proofErr w:type="spellEnd"/>
      <w:r w:rsidR="00813A35">
        <w:rPr>
          <w:rFonts w:ascii="Times" w:hAnsi="Times" w:cs="Times"/>
          <w:color w:val="464646"/>
        </w:rPr>
        <w:t xml:space="preserve"> Site</w:t>
      </w:r>
      <w:r>
        <w:rPr>
          <w:rFonts w:ascii="Times" w:hAnsi="Times" w:cs="Times"/>
          <w:color w:val="464646"/>
        </w:rPr>
        <w:t>;</w:t>
      </w:r>
    </w:p>
    <w:p w:rsidR="00772286" w:rsidRDefault="00772286" w:rsidP="00772286">
      <w:pPr>
        <w:widowControl w:val="0"/>
        <w:numPr>
          <w:ilvl w:val="0"/>
          <w:numId w:val="4"/>
        </w:numPr>
        <w:tabs>
          <w:tab w:val="left" w:pos="220"/>
          <w:tab w:val="left" w:pos="720"/>
        </w:tabs>
        <w:autoSpaceDE w:val="0"/>
        <w:autoSpaceDN w:val="0"/>
        <w:adjustRightInd w:val="0"/>
        <w:ind w:hanging="720"/>
        <w:rPr>
          <w:rFonts w:ascii="Times" w:hAnsi="Times" w:cs="Times"/>
          <w:color w:val="464646"/>
        </w:rPr>
      </w:pPr>
      <w:proofErr w:type="gramStart"/>
      <w:r>
        <w:rPr>
          <w:rFonts w:ascii="Times" w:hAnsi="Times" w:cs="Times"/>
          <w:color w:val="464646"/>
        </w:rPr>
        <w:t>extract</w:t>
      </w:r>
      <w:proofErr w:type="gramEnd"/>
      <w:r>
        <w:rPr>
          <w:rFonts w:ascii="Times" w:hAnsi="Times" w:cs="Times"/>
          <w:color w:val="464646"/>
        </w:rPr>
        <w:t xml:space="preserve"> or collect e-mail addresses or other information on other Users of the Site by any means, electronic or other, for the purpose of sending out unsolicited e-mails or other communications;</w:t>
      </w:r>
    </w:p>
    <w:p w:rsidR="00772286" w:rsidRDefault="00813A35" w:rsidP="00772286">
      <w:pPr>
        <w:widowControl w:val="0"/>
        <w:numPr>
          <w:ilvl w:val="0"/>
          <w:numId w:val="4"/>
        </w:numPr>
        <w:tabs>
          <w:tab w:val="left" w:pos="220"/>
          <w:tab w:val="left" w:pos="720"/>
        </w:tabs>
        <w:autoSpaceDE w:val="0"/>
        <w:autoSpaceDN w:val="0"/>
        <w:adjustRightInd w:val="0"/>
        <w:ind w:hanging="720"/>
        <w:rPr>
          <w:rFonts w:ascii="Times" w:hAnsi="Times" w:cs="Times"/>
          <w:color w:val="464646"/>
        </w:rPr>
      </w:pPr>
      <w:proofErr w:type="gramStart"/>
      <w:r>
        <w:rPr>
          <w:rFonts w:ascii="Times" w:hAnsi="Times" w:cs="Times"/>
          <w:color w:val="464646"/>
        </w:rPr>
        <w:t>use</w:t>
      </w:r>
      <w:proofErr w:type="gramEnd"/>
      <w:r>
        <w:rPr>
          <w:rFonts w:ascii="Times" w:hAnsi="Times" w:cs="Times"/>
          <w:color w:val="464646"/>
        </w:rPr>
        <w:t xml:space="preserve"> the App</w:t>
      </w:r>
      <w:r w:rsidR="00772286">
        <w:rPr>
          <w:rFonts w:ascii="Times" w:hAnsi="Times" w:cs="Times"/>
          <w:color w:val="464646"/>
        </w:rPr>
        <w:t>/</w:t>
      </w:r>
      <w:r>
        <w:rPr>
          <w:rFonts w:ascii="Times" w:hAnsi="Times" w:cs="Times"/>
          <w:color w:val="464646"/>
        </w:rPr>
        <w:t xml:space="preserve"> Site</w:t>
      </w:r>
      <w:r w:rsidR="00772286">
        <w:rPr>
          <w:rFonts w:ascii="Times" w:hAnsi="Times" w:cs="Times"/>
          <w:color w:val="464646"/>
        </w:rPr>
        <w:t xml:space="preserve"> unlawfully or under conditions that could damage, deactivate, overload or alter the Site/Contest Tool;</w:t>
      </w:r>
    </w:p>
    <w:p w:rsidR="00772286" w:rsidRDefault="00772286" w:rsidP="00772286">
      <w:pPr>
        <w:widowControl w:val="0"/>
        <w:numPr>
          <w:ilvl w:val="0"/>
          <w:numId w:val="4"/>
        </w:numPr>
        <w:tabs>
          <w:tab w:val="left" w:pos="220"/>
          <w:tab w:val="left" w:pos="720"/>
        </w:tabs>
        <w:autoSpaceDE w:val="0"/>
        <w:autoSpaceDN w:val="0"/>
        <w:adjustRightInd w:val="0"/>
        <w:ind w:hanging="720"/>
        <w:rPr>
          <w:rFonts w:ascii="Times" w:hAnsi="Times" w:cs="Times"/>
          <w:color w:val="464646"/>
        </w:rPr>
      </w:pPr>
      <w:proofErr w:type="gramStart"/>
      <w:r>
        <w:rPr>
          <w:rFonts w:ascii="Times" w:hAnsi="Times" w:cs="Times"/>
          <w:color w:val="464646"/>
        </w:rPr>
        <w:t>publish</w:t>
      </w:r>
      <w:proofErr w:type="gramEnd"/>
      <w:r>
        <w:rPr>
          <w:rFonts w:ascii="Times" w:hAnsi="Times" w:cs="Times"/>
          <w:color w:val="464646"/>
        </w:rPr>
        <w:t xml:space="preserve"> on the </w:t>
      </w:r>
      <w:r w:rsidR="00813A35">
        <w:rPr>
          <w:rFonts w:ascii="Times" w:hAnsi="Times" w:cs="Times"/>
          <w:color w:val="464646"/>
        </w:rPr>
        <w:t>App</w:t>
      </w:r>
      <w:r>
        <w:rPr>
          <w:rFonts w:ascii="Times" w:hAnsi="Times" w:cs="Times"/>
          <w:color w:val="464646"/>
        </w:rPr>
        <w:t>/Photo Contest or allow Participants to publish on the Photo Contest any content or any photo (</w:t>
      </w:r>
      <w:proofErr w:type="spellStart"/>
      <w:r>
        <w:rPr>
          <w:rFonts w:ascii="Times" w:hAnsi="Times" w:cs="Times"/>
          <w:b/>
          <w:bCs/>
          <w:color w:val="464646"/>
        </w:rPr>
        <w:t>i</w:t>
      </w:r>
      <w:proofErr w:type="spellEnd"/>
      <w:r>
        <w:rPr>
          <w:rFonts w:ascii="Times" w:hAnsi="Times" w:cs="Times"/>
          <w:color w:val="464646"/>
        </w:rPr>
        <w:t xml:space="preserve">) that do not meet the conditions set forth in the Terms </w:t>
      </w:r>
      <w:r>
        <w:rPr>
          <w:rFonts w:ascii="Times" w:hAnsi="Times" w:cs="Times"/>
          <w:color w:val="464646"/>
        </w:rPr>
        <w:lastRenderedPageBreak/>
        <w:t xml:space="preserve">of Use </w:t>
      </w:r>
      <w:proofErr w:type="spellStart"/>
      <w:r w:rsidR="00813A35">
        <w:rPr>
          <w:rFonts w:ascii="Times" w:hAnsi="Times" w:cs="Times"/>
          <w:color w:val="464646"/>
        </w:rPr>
        <w:t>eXposure</w:t>
      </w:r>
      <w:proofErr w:type="spellEnd"/>
      <w:r w:rsidR="00813A35">
        <w:rPr>
          <w:rFonts w:ascii="Times" w:hAnsi="Times" w:cs="Times"/>
          <w:color w:val="464646"/>
        </w:rPr>
        <w:t xml:space="preserve"> App/</w:t>
      </w:r>
      <w:r>
        <w:rPr>
          <w:rFonts w:ascii="Times" w:hAnsi="Times" w:cs="Times"/>
          <w:color w:val="464646"/>
        </w:rPr>
        <w:t xml:space="preserve"> Site; (</w:t>
      </w:r>
      <w:r>
        <w:rPr>
          <w:rFonts w:ascii="Times" w:hAnsi="Times" w:cs="Times"/>
          <w:b/>
          <w:bCs/>
          <w:color w:val="464646"/>
        </w:rPr>
        <w:t>ii</w:t>
      </w:r>
      <w:r>
        <w:rPr>
          <w:rFonts w:ascii="Times" w:hAnsi="Times" w:cs="Times"/>
          <w:color w:val="464646"/>
        </w:rPr>
        <w:t xml:space="preserve">) </w:t>
      </w:r>
      <w:r w:rsidR="00813A35">
        <w:rPr>
          <w:rFonts w:ascii="Times" w:hAnsi="Times" w:cs="Times"/>
          <w:color w:val="464646"/>
        </w:rPr>
        <w:t>that do not comply with the App/ Site</w:t>
      </w:r>
      <w:r>
        <w:rPr>
          <w:rFonts w:ascii="Times" w:hAnsi="Times" w:cs="Times"/>
          <w:color w:val="464646"/>
        </w:rPr>
        <w:t xml:space="preserve"> policies; (</w:t>
      </w:r>
      <w:r>
        <w:rPr>
          <w:rFonts w:ascii="Times" w:hAnsi="Times" w:cs="Times"/>
          <w:b/>
          <w:bCs/>
          <w:color w:val="464646"/>
        </w:rPr>
        <w:t>iii</w:t>
      </w:r>
      <w:r>
        <w:rPr>
          <w:rFonts w:ascii="Times" w:hAnsi="Times" w:cs="Times"/>
          <w:color w:val="464646"/>
        </w:rPr>
        <w:t xml:space="preserve">) that is pornographic, racist, anti-Semitic, discriminatory, </w:t>
      </w:r>
      <w:proofErr w:type="spellStart"/>
      <w:r>
        <w:rPr>
          <w:rFonts w:ascii="Times" w:hAnsi="Times" w:cs="Times"/>
          <w:color w:val="464646"/>
        </w:rPr>
        <w:t>paedophiliac</w:t>
      </w:r>
      <w:proofErr w:type="spellEnd"/>
      <w:r>
        <w:rPr>
          <w:rFonts w:ascii="Times" w:hAnsi="Times" w:cs="Times"/>
          <w:color w:val="464646"/>
        </w:rPr>
        <w:t>, racial, vulgar, obscene, fraudulent, illegal, injurious, defamatory, (</w:t>
      </w:r>
      <w:r>
        <w:rPr>
          <w:rFonts w:ascii="Times" w:hAnsi="Times" w:cs="Times"/>
          <w:b/>
          <w:bCs/>
          <w:color w:val="464646"/>
        </w:rPr>
        <w:t>iv</w:t>
      </w:r>
      <w:r>
        <w:rPr>
          <w:rFonts w:ascii="Times" w:hAnsi="Times" w:cs="Times"/>
          <w:color w:val="464646"/>
        </w:rPr>
        <w:t>) that encourages violence or criminal acts, (</w:t>
      </w:r>
      <w:r>
        <w:rPr>
          <w:rFonts w:ascii="Times" w:hAnsi="Times" w:cs="Times"/>
          <w:b/>
          <w:bCs/>
          <w:color w:val="464646"/>
        </w:rPr>
        <w:t>v</w:t>
      </w:r>
      <w:r>
        <w:rPr>
          <w:rFonts w:ascii="Times" w:hAnsi="Times" w:cs="Times"/>
          <w:color w:val="464646"/>
        </w:rPr>
        <w:t>) that infringes third party rights or violate local, domestic or international laws or regulations, (</w:t>
      </w:r>
      <w:r>
        <w:rPr>
          <w:rFonts w:ascii="Times" w:hAnsi="Times" w:cs="Times"/>
          <w:b/>
          <w:bCs/>
          <w:color w:val="464646"/>
        </w:rPr>
        <w:t>vi</w:t>
      </w:r>
      <w:r>
        <w:rPr>
          <w:rFonts w:ascii="Times" w:hAnsi="Times" w:cs="Times"/>
          <w:color w:val="464646"/>
        </w:rPr>
        <w:t>) that shows dead animals or people, blood or blood imitation, or similar contents, (</w:t>
      </w:r>
      <w:r>
        <w:rPr>
          <w:rFonts w:ascii="Times" w:hAnsi="Times" w:cs="Times"/>
          <w:b/>
          <w:bCs/>
          <w:color w:val="464646"/>
        </w:rPr>
        <w:t>vii</w:t>
      </w:r>
      <w:r>
        <w:rPr>
          <w:rFonts w:ascii="Times" w:hAnsi="Times" w:cs="Times"/>
          <w:color w:val="464646"/>
        </w:rPr>
        <w:t xml:space="preserve">) or that is in any other way reprehensible as determined in the sole and absolute discretion of </w:t>
      </w:r>
      <w:proofErr w:type="spellStart"/>
      <w:r w:rsidR="00813A35">
        <w:rPr>
          <w:rFonts w:ascii="Times" w:hAnsi="Times" w:cs="Times"/>
          <w:color w:val="464646"/>
        </w:rPr>
        <w:t>eXposure</w:t>
      </w:r>
      <w:proofErr w:type="spellEnd"/>
      <w:r>
        <w:rPr>
          <w:rFonts w:ascii="Times" w:hAnsi="Times" w:cs="Times"/>
          <w:color w:val="464646"/>
        </w:rPr>
        <w:t>.</w:t>
      </w:r>
    </w:p>
    <w:p w:rsidR="00772286" w:rsidRDefault="00772286" w:rsidP="00772286">
      <w:pPr>
        <w:widowControl w:val="0"/>
        <w:numPr>
          <w:ilvl w:val="0"/>
          <w:numId w:val="4"/>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Publish photos that are not exclusively private photos originally created by the Users;</w:t>
      </w:r>
    </w:p>
    <w:p w:rsidR="00772286" w:rsidRDefault="00813A35" w:rsidP="00772286">
      <w:pPr>
        <w:widowControl w:val="0"/>
        <w:numPr>
          <w:ilvl w:val="0"/>
          <w:numId w:val="4"/>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Usurp</w:t>
      </w:r>
      <w:r w:rsidR="00772286">
        <w:rPr>
          <w:rFonts w:ascii="Times" w:hAnsi="Times" w:cs="Times"/>
          <w:color w:val="464646"/>
        </w:rPr>
        <w:t xml:space="preserve"> the identity of another person or entity or falsify or conceal his identity, age or affiliation with a person or entity;</w:t>
      </w:r>
    </w:p>
    <w:p w:rsidR="00772286" w:rsidRDefault="00772286" w:rsidP="00772286">
      <w:pPr>
        <w:widowControl w:val="0"/>
        <w:numPr>
          <w:ilvl w:val="0"/>
          <w:numId w:val="4"/>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Publish any personal data on a User or third party such as addresses, telephone numbers, e-mail addresses or bank card numbers;</w:t>
      </w:r>
    </w:p>
    <w:p w:rsidR="00772286" w:rsidRDefault="00772286" w:rsidP="00772286">
      <w:pPr>
        <w:widowControl w:val="0"/>
        <w:numPr>
          <w:ilvl w:val="0"/>
          <w:numId w:val="4"/>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Publish any Content or element containing computer viruses or any computer code, file or program designed to prevent, destroy or limit the functionality of software, computer equipment or telecommunications;</w:t>
      </w:r>
    </w:p>
    <w:p w:rsidR="00772286" w:rsidRDefault="00772286" w:rsidP="00772286">
      <w:pPr>
        <w:widowControl w:val="0"/>
        <w:numPr>
          <w:ilvl w:val="0"/>
          <w:numId w:val="4"/>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Publish information that could cause or create a risk of breaching the confidentiality of any person or entity or harm to any person or entity;</w:t>
      </w:r>
    </w:p>
    <w:p w:rsidR="00772286" w:rsidRDefault="00772286" w:rsidP="00772286">
      <w:pPr>
        <w:widowControl w:val="0"/>
        <w:numPr>
          <w:ilvl w:val="0"/>
          <w:numId w:val="4"/>
        </w:numPr>
        <w:tabs>
          <w:tab w:val="left" w:pos="220"/>
          <w:tab w:val="left" w:pos="720"/>
        </w:tabs>
        <w:autoSpaceDE w:val="0"/>
        <w:autoSpaceDN w:val="0"/>
        <w:adjustRightInd w:val="0"/>
        <w:ind w:hanging="720"/>
        <w:rPr>
          <w:rFonts w:ascii="Times" w:hAnsi="Times" w:cs="Times"/>
          <w:color w:val="464646"/>
        </w:rPr>
      </w:pPr>
      <w:proofErr w:type="gramStart"/>
      <w:r>
        <w:rPr>
          <w:rFonts w:ascii="Times" w:hAnsi="Times" w:cs="Times"/>
          <w:color w:val="464646"/>
        </w:rPr>
        <w:t>make</w:t>
      </w:r>
      <w:proofErr w:type="gramEnd"/>
      <w:r>
        <w:rPr>
          <w:rFonts w:ascii="Times" w:hAnsi="Times" w:cs="Times"/>
          <w:color w:val="464646"/>
        </w:rPr>
        <w:t xml:space="preserve"> or encourage unlawful or </w:t>
      </w:r>
      <w:proofErr w:type="spellStart"/>
      <w:r>
        <w:rPr>
          <w:rFonts w:ascii="Times" w:hAnsi="Times" w:cs="Times"/>
          <w:color w:val="464646"/>
        </w:rPr>
        <w:t>unauthorised</w:t>
      </w:r>
      <w:proofErr w:type="spellEnd"/>
      <w:r>
        <w:rPr>
          <w:rFonts w:ascii="Times" w:hAnsi="Times" w:cs="Times"/>
          <w:color w:val="464646"/>
        </w:rPr>
        <w:t xml:space="preserve"> copies of Users or third party photos protected by copyright ;</w:t>
      </w:r>
    </w:p>
    <w:p w:rsidR="00772286" w:rsidRDefault="00772286" w:rsidP="00772286">
      <w:pPr>
        <w:widowControl w:val="0"/>
        <w:numPr>
          <w:ilvl w:val="0"/>
          <w:numId w:val="4"/>
        </w:numPr>
        <w:tabs>
          <w:tab w:val="left" w:pos="220"/>
          <w:tab w:val="left" w:pos="720"/>
        </w:tabs>
        <w:autoSpaceDE w:val="0"/>
        <w:autoSpaceDN w:val="0"/>
        <w:adjustRightInd w:val="0"/>
        <w:ind w:hanging="720"/>
        <w:rPr>
          <w:rFonts w:ascii="Times" w:hAnsi="Times" w:cs="Times"/>
          <w:color w:val="464646"/>
        </w:rPr>
      </w:pPr>
      <w:proofErr w:type="gramStart"/>
      <w:r>
        <w:rPr>
          <w:rFonts w:ascii="Times" w:hAnsi="Times" w:cs="Times"/>
          <w:color w:val="464646"/>
        </w:rPr>
        <w:t>carry</w:t>
      </w:r>
      <w:proofErr w:type="gramEnd"/>
      <w:r>
        <w:rPr>
          <w:rFonts w:ascii="Times" w:hAnsi="Times" w:cs="Times"/>
          <w:color w:val="464646"/>
        </w:rPr>
        <w:t xml:space="preserve"> out commercial and/or sales activities without the prior written consent of </w:t>
      </w:r>
      <w:proofErr w:type="spellStart"/>
      <w:r w:rsidR="00813A35">
        <w:rPr>
          <w:rFonts w:ascii="Times" w:hAnsi="Times" w:cs="Times"/>
          <w:color w:val="464646"/>
        </w:rPr>
        <w:t>eXposure</w:t>
      </w:r>
      <w:proofErr w:type="spellEnd"/>
      <w:r w:rsidR="00813A35">
        <w:rPr>
          <w:rFonts w:ascii="Times" w:hAnsi="Times" w:cs="Times"/>
          <w:color w:val="464646"/>
        </w:rPr>
        <w:t>.</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11. INTELLECTUAL PROPERTY</w:t>
      </w:r>
    </w:p>
    <w:p w:rsidR="00772286" w:rsidRDefault="00772286" w:rsidP="00772286">
      <w:pPr>
        <w:widowControl w:val="0"/>
        <w:autoSpaceDE w:val="0"/>
        <w:autoSpaceDN w:val="0"/>
        <w:adjustRightInd w:val="0"/>
        <w:spacing w:after="300"/>
        <w:rPr>
          <w:rFonts w:ascii="Times" w:hAnsi="Times" w:cs="Times"/>
          <w:b/>
          <w:bCs/>
          <w:color w:val="1C1C1C"/>
        </w:rPr>
      </w:pPr>
      <w:r>
        <w:rPr>
          <w:rFonts w:ascii="Times" w:hAnsi="Times" w:cs="Times"/>
          <w:b/>
          <w:bCs/>
          <w:color w:val="1C1C1C"/>
        </w:rPr>
        <w:t xml:space="preserve">11.1 Use of documents made available by </w:t>
      </w:r>
      <w:proofErr w:type="spellStart"/>
      <w:r w:rsidR="00813A35">
        <w:rPr>
          <w:rFonts w:ascii="Times" w:hAnsi="Times" w:cs="Times"/>
          <w:b/>
          <w:bCs/>
          <w:color w:val="1C1C1C"/>
        </w:rPr>
        <w:t>eXposure</w:t>
      </w:r>
      <w:proofErr w:type="spellEnd"/>
      <w:r>
        <w:rPr>
          <w:rFonts w:ascii="Times" w:hAnsi="Times" w:cs="Times"/>
          <w:b/>
          <w:bCs/>
          <w:color w:val="1C1C1C"/>
        </w:rPr>
        <w:t xml:space="preserve"> on the </w:t>
      </w:r>
      <w:r w:rsidR="00813A35">
        <w:rPr>
          <w:rFonts w:ascii="Times" w:hAnsi="Times" w:cs="Times"/>
          <w:b/>
          <w:bCs/>
          <w:color w:val="1C1C1C"/>
        </w:rPr>
        <w:t>App</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Including without limitation, all information, Content, Photo Contest, file images, software, logos, icons, texts, trademarks and materials made available to the User/Organizer (hereafter known as the </w:t>
      </w:r>
      <w:r>
        <w:rPr>
          <w:rFonts w:ascii="Times" w:hAnsi="Times" w:cs="Times"/>
          <w:b/>
          <w:bCs/>
          <w:color w:val="464646"/>
        </w:rPr>
        <w:t>“Documents”</w:t>
      </w:r>
      <w:r>
        <w:rPr>
          <w:rFonts w:ascii="Times" w:hAnsi="Times" w:cs="Times"/>
          <w:color w:val="464646"/>
        </w:rPr>
        <w:t xml:space="preserve">) are protected by intellectual and industrial property rights and belong to </w:t>
      </w:r>
      <w:proofErr w:type="spellStart"/>
      <w:r w:rsidR="00813A35">
        <w:rPr>
          <w:rFonts w:ascii="Times" w:hAnsi="Times" w:cs="Times"/>
          <w:color w:val="464646"/>
        </w:rPr>
        <w:t>eXposure</w:t>
      </w:r>
      <w:proofErr w:type="spellEnd"/>
      <w:r>
        <w:rPr>
          <w:rFonts w:ascii="Times" w:hAnsi="Times" w:cs="Times"/>
          <w:color w:val="464646"/>
        </w:rPr>
        <w:t xml:space="preserve"> and/or its assigns.</w:t>
      </w:r>
    </w:p>
    <w:p w:rsidR="00772286" w:rsidRDefault="00813A35" w:rsidP="00772286">
      <w:pPr>
        <w:widowControl w:val="0"/>
        <w:autoSpaceDE w:val="0"/>
        <w:autoSpaceDN w:val="0"/>
        <w:adjustRightInd w:val="0"/>
        <w:spacing w:after="200"/>
        <w:rPr>
          <w:rFonts w:ascii="Times" w:hAnsi="Times" w:cs="Times"/>
          <w:color w:val="464646"/>
        </w:rPr>
      </w:pPr>
      <w:proofErr w:type="spellStart"/>
      <w:proofErr w:type="gramStart"/>
      <w:r>
        <w:rPr>
          <w:rFonts w:ascii="Times" w:hAnsi="Times" w:cs="Times"/>
          <w:color w:val="464646"/>
        </w:rPr>
        <w:t>eXposure</w:t>
      </w:r>
      <w:proofErr w:type="spellEnd"/>
      <w:proofErr w:type="gramEnd"/>
      <w:r w:rsidR="00772286">
        <w:rPr>
          <w:rFonts w:ascii="Times" w:hAnsi="Times" w:cs="Times"/>
          <w:color w:val="464646"/>
        </w:rPr>
        <w:t xml:space="preserve"> grants no license or </w:t>
      </w:r>
      <w:proofErr w:type="spellStart"/>
      <w:r w:rsidR="00772286">
        <w:rPr>
          <w:rFonts w:ascii="Times" w:hAnsi="Times" w:cs="Times"/>
          <w:color w:val="464646"/>
        </w:rPr>
        <w:t>authorisation</w:t>
      </w:r>
      <w:proofErr w:type="spellEnd"/>
      <w:r w:rsidR="00772286">
        <w:rPr>
          <w:rFonts w:ascii="Times" w:hAnsi="Times" w:cs="Times"/>
          <w:color w:val="464646"/>
        </w:rPr>
        <w:t xml:space="preserve"> to any User/Organizer to exploit the Documents made available to him/her on the Site and protected by copyright or any other intellectual property right.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Furthermore, none of the Documents may be copied, reproduced, distributed, republished, downloaded, displayed, disseminated or transmitted in any form whatsoever or by any means whatsoever, including, without limitation, electronic or mechanical means, photocopying or recording, without the </w:t>
      </w:r>
      <w:r w:rsidR="00813A35">
        <w:rPr>
          <w:rFonts w:ascii="Times" w:hAnsi="Times" w:cs="Times"/>
          <w:color w:val="464646"/>
        </w:rPr>
        <w:t xml:space="preserve">prior written </w:t>
      </w:r>
      <w:proofErr w:type="spellStart"/>
      <w:r w:rsidR="00813A35">
        <w:rPr>
          <w:rFonts w:ascii="Times" w:hAnsi="Times" w:cs="Times"/>
          <w:color w:val="464646"/>
        </w:rPr>
        <w:t>authorisation</w:t>
      </w:r>
      <w:proofErr w:type="spellEnd"/>
      <w:r w:rsidR="00813A35">
        <w:rPr>
          <w:rFonts w:ascii="Times" w:hAnsi="Times" w:cs="Times"/>
          <w:color w:val="464646"/>
        </w:rPr>
        <w:t xml:space="preserve"> of </w:t>
      </w:r>
      <w:proofErr w:type="spellStart"/>
      <w:r w:rsidR="00813A35">
        <w:rPr>
          <w:rFonts w:ascii="Times" w:hAnsi="Times" w:cs="Times"/>
          <w:color w:val="464646"/>
        </w:rPr>
        <w:t>eXposure</w:t>
      </w:r>
      <w:proofErr w:type="spellEnd"/>
      <w:r w:rsidR="00813A35">
        <w:rPr>
          <w:rFonts w:ascii="Times" w:hAnsi="Times" w:cs="Times"/>
          <w:color w:val="464646"/>
        </w:rPr>
        <w:t xml:space="preserve"> </w:t>
      </w:r>
      <w:r>
        <w:rPr>
          <w:rFonts w:ascii="Times" w:hAnsi="Times" w:cs="Times"/>
          <w:color w:val="464646"/>
        </w:rPr>
        <w:t>or of the holder of the rights. The User/Organizer shall bear the consequences of any fraudulent use of the Documents, and in particular any convictions and expenses resulting from claims brought by third parties.</w:t>
      </w:r>
    </w:p>
    <w:p w:rsidR="00772286" w:rsidRDefault="00772286" w:rsidP="00772286">
      <w:pPr>
        <w:widowControl w:val="0"/>
        <w:autoSpaceDE w:val="0"/>
        <w:autoSpaceDN w:val="0"/>
        <w:adjustRightInd w:val="0"/>
        <w:spacing w:after="300"/>
        <w:rPr>
          <w:rFonts w:ascii="Times" w:hAnsi="Times" w:cs="Times"/>
          <w:b/>
          <w:bCs/>
          <w:color w:val="1C1C1C"/>
        </w:rPr>
      </w:pPr>
      <w:r>
        <w:rPr>
          <w:rFonts w:ascii="Times" w:hAnsi="Times" w:cs="Times"/>
          <w:b/>
          <w:bCs/>
          <w:color w:val="1C1C1C"/>
        </w:rPr>
        <w:t>11.2 Copyright relating to the Content</w:t>
      </w:r>
    </w:p>
    <w:p w:rsidR="00772286" w:rsidRDefault="00813A35" w:rsidP="00772286">
      <w:pPr>
        <w:widowControl w:val="0"/>
        <w:autoSpaceDE w:val="0"/>
        <w:autoSpaceDN w:val="0"/>
        <w:adjustRightInd w:val="0"/>
        <w:spacing w:after="200"/>
        <w:rPr>
          <w:rFonts w:ascii="Times" w:hAnsi="Times" w:cs="Times"/>
          <w:color w:val="464646"/>
        </w:rPr>
      </w:pPr>
      <w:r>
        <w:rPr>
          <w:rFonts w:ascii="Times" w:hAnsi="Times" w:cs="Times"/>
          <w:color w:val="464646"/>
        </w:rPr>
        <w:t>The App</w:t>
      </w:r>
      <w:r w:rsidR="00772286">
        <w:rPr>
          <w:rFonts w:ascii="Times" w:hAnsi="Times" w:cs="Times"/>
          <w:color w:val="464646"/>
        </w:rPr>
        <w:t xml:space="preserve"> and the </w:t>
      </w:r>
      <w:r>
        <w:rPr>
          <w:rFonts w:ascii="Times" w:hAnsi="Times" w:cs="Times"/>
          <w:color w:val="464646"/>
        </w:rPr>
        <w:t>Site</w:t>
      </w:r>
      <w:r w:rsidR="00772286">
        <w:rPr>
          <w:rFonts w:ascii="Times" w:hAnsi="Times" w:cs="Times"/>
          <w:color w:val="464646"/>
        </w:rPr>
        <w:t xml:space="preserve"> have functions that enable the User to</w:t>
      </w:r>
      <w:r>
        <w:rPr>
          <w:rFonts w:ascii="Times" w:hAnsi="Times" w:cs="Times"/>
          <w:color w:val="464646"/>
        </w:rPr>
        <w:t xml:space="preserve"> Publish the Content on the App</w:t>
      </w:r>
      <w:r w:rsidR="00772286">
        <w:rPr>
          <w:rFonts w:ascii="Times" w:hAnsi="Times" w:cs="Times"/>
          <w:color w:val="464646"/>
        </w:rPr>
        <w:t xml:space="preserve"> for public presentation or for participating in a Photo Contest. </w:t>
      </w:r>
      <w:proofErr w:type="spellStart"/>
      <w:proofErr w:type="gramStart"/>
      <w:r>
        <w:rPr>
          <w:rFonts w:ascii="Times" w:hAnsi="Times" w:cs="Times"/>
          <w:color w:val="464646"/>
        </w:rPr>
        <w:t>eXposure</w:t>
      </w:r>
      <w:proofErr w:type="spellEnd"/>
      <w:proofErr w:type="gramEnd"/>
      <w:r w:rsidR="00772286">
        <w:rPr>
          <w:rFonts w:ascii="Times" w:hAnsi="Times" w:cs="Times"/>
          <w:color w:val="464646"/>
        </w:rPr>
        <w:t xml:space="preserve"> does not claim copyright over elements of the Content.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lastRenderedPageBreak/>
        <w:t xml:space="preserve">However, in order to make the Content available on the </w:t>
      </w:r>
      <w:r w:rsidR="00813A35">
        <w:rPr>
          <w:rFonts w:ascii="Times" w:hAnsi="Times" w:cs="Times"/>
          <w:color w:val="464646"/>
        </w:rPr>
        <w:t>App</w:t>
      </w:r>
      <w:r>
        <w:rPr>
          <w:rFonts w:ascii="Times" w:hAnsi="Times" w:cs="Times"/>
          <w:color w:val="464646"/>
        </w:rPr>
        <w:t xml:space="preserve">/Photo Contest, the User grants to </w:t>
      </w:r>
      <w:proofErr w:type="spellStart"/>
      <w:r w:rsidR="00813A35">
        <w:rPr>
          <w:rFonts w:ascii="Times" w:hAnsi="Times" w:cs="Times"/>
          <w:color w:val="464646"/>
        </w:rPr>
        <w:t>eXposure</w:t>
      </w:r>
      <w:proofErr w:type="spellEnd"/>
      <w:r>
        <w:rPr>
          <w:rFonts w:ascii="Times" w:hAnsi="Times" w:cs="Times"/>
          <w:color w:val="464646"/>
        </w:rPr>
        <w:t xml:space="preserve"> a permanent, non-exclusive, worldwide, non-cancellable, irrevocable and perpetual license (hereafter referred as the </w:t>
      </w:r>
      <w:r>
        <w:rPr>
          <w:rFonts w:ascii="Times" w:hAnsi="Times" w:cs="Times"/>
          <w:b/>
          <w:bCs/>
          <w:color w:val="464646"/>
        </w:rPr>
        <w:t>“</w:t>
      </w:r>
      <w:proofErr w:type="spellStart"/>
      <w:r>
        <w:rPr>
          <w:rFonts w:ascii="Times" w:hAnsi="Times" w:cs="Times"/>
          <w:b/>
          <w:bCs/>
          <w:color w:val="464646"/>
        </w:rPr>
        <w:t>Licence</w:t>
      </w:r>
      <w:proofErr w:type="spellEnd"/>
      <w:r>
        <w:rPr>
          <w:rFonts w:ascii="Times" w:hAnsi="Times" w:cs="Times"/>
          <w:b/>
          <w:bCs/>
          <w:color w:val="464646"/>
        </w:rPr>
        <w:t>”</w:t>
      </w:r>
      <w:r>
        <w:rPr>
          <w:rFonts w:ascii="Times" w:hAnsi="Times" w:cs="Times"/>
          <w:color w:val="464646"/>
        </w:rPr>
        <w:t xml:space="preserve">) to utilize, reproduce, create works derived from the Content, distribute, execute in public, share, </w:t>
      </w:r>
      <w:proofErr w:type="spellStart"/>
      <w:r>
        <w:rPr>
          <w:rFonts w:ascii="Times" w:hAnsi="Times" w:cs="Times"/>
          <w:color w:val="464646"/>
        </w:rPr>
        <w:t>utilise</w:t>
      </w:r>
      <w:proofErr w:type="spellEnd"/>
      <w:r>
        <w:rPr>
          <w:rFonts w:ascii="Times" w:hAnsi="Times" w:cs="Times"/>
          <w:color w:val="464646"/>
        </w:rPr>
        <w:t xml:space="preserve"> the Content in any other way and Publish the Content in any media now or hereafter kno</w:t>
      </w:r>
      <w:r w:rsidR="00813A35">
        <w:rPr>
          <w:rFonts w:ascii="Times" w:hAnsi="Times" w:cs="Times"/>
          <w:color w:val="464646"/>
        </w:rPr>
        <w:t>wn, in order to promote the App</w:t>
      </w:r>
      <w:r>
        <w:rPr>
          <w:rFonts w:ascii="Times" w:hAnsi="Times" w:cs="Times"/>
          <w:color w:val="464646"/>
        </w:rPr>
        <w:t>/Photo Contest.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By submitting </w:t>
      </w:r>
      <w:r w:rsidR="00813A35">
        <w:rPr>
          <w:rFonts w:ascii="Times" w:hAnsi="Times" w:cs="Times"/>
          <w:color w:val="464646"/>
        </w:rPr>
        <w:t>Content to the App</w:t>
      </w:r>
      <w:r>
        <w:rPr>
          <w:rFonts w:ascii="Times" w:hAnsi="Times" w:cs="Times"/>
          <w:color w:val="464646"/>
        </w:rPr>
        <w:t xml:space="preserve">/Photo Contest, the User declares to and guarantees </w:t>
      </w:r>
      <w:proofErr w:type="spellStart"/>
      <w:r w:rsidR="00813A35">
        <w:rPr>
          <w:rFonts w:ascii="Times" w:hAnsi="Times" w:cs="Times"/>
          <w:color w:val="464646"/>
        </w:rPr>
        <w:t>eXposure</w:t>
      </w:r>
      <w:proofErr w:type="spellEnd"/>
      <w:r>
        <w:rPr>
          <w:rFonts w:ascii="Times" w:hAnsi="Times" w:cs="Times"/>
          <w:color w:val="464646"/>
        </w:rPr>
        <w:t xml:space="preserve"> that (</w:t>
      </w:r>
      <w:proofErr w:type="spellStart"/>
      <w:r>
        <w:rPr>
          <w:rFonts w:ascii="Times" w:hAnsi="Times" w:cs="Times"/>
          <w:b/>
          <w:bCs/>
          <w:color w:val="464646"/>
        </w:rPr>
        <w:t>i</w:t>
      </w:r>
      <w:proofErr w:type="spellEnd"/>
      <w:r>
        <w:rPr>
          <w:rFonts w:ascii="Times" w:hAnsi="Times" w:cs="Times"/>
          <w:color w:val="464646"/>
        </w:rPr>
        <w:t xml:space="preserve">) he/she owns each Content Published on the </w:t>
      </w:r>
      <w:r w:rsidR="00813A35">
        <w:rPr>
          <w:rFonts w:ascii="Times" w:hAnsi="Times" w:cs="Times"/>
          <w:color w:val="464646"/>
        </w:rPr>
        <w:t>App</w:t>
      </w:r>
      <w:r>
        <w:rPr>
          <w:rFonts w:ascii="Times" w:hAnsi="Times" w:cs="Times"/>
          <w:color w:val="464646"/>
        </w:rPr>
        <w:t xml:space="preserve">/Photo Contest or an irrevocable, perpetual, transferable and non-exclusive </w:t>
      </w:r>
      <w:proofErr w:type="spellStart"/>
      <w:r>
        <w:rPr>
          <w:rFonts w:ascii="Times" w:hAnsi="Times" w:cs="Times"/>
          <w:color w:val="464646"/>
        </w:rPr>
        <w:t>Licence</w:t>
      </w:r>
      <w:proofErr w:type="spellEnd"/>
      <w:r>
        <w:rPr>
          <w:rFonts w:ascii="Times" w:hAnsi="Times" w:cs="Times"/>
          <w:color w:val="464646"/>
        </w:rPr>
        <w:t xml:space="preserve"> to use, reproduce and distribute the Content, (</w:t>
      </w:r>
      <w:r>
        <w:rPr>
          <w:rFonts w:ascii="Times" w:hAnsi="Times" w:cs="Times"/>
          <w:b/>
          <w:bCs/>
          <w:color w:val="464646"/>
        </w:rPr>
        <w:t>ii</w:t>
      </w:r>
      <w:r>
        <w:rPr>
          <w:rFonts w:ascii="Times" w:hAnsi="Times" w:cs="Times"/>
          <w:color w:val="464646"/>
        </w:rPr>
        <w:t>) no Content Published on the Site/Photo Contest infringes any third party’s intellectual property rights, copyrights, trademarks, moral rights, rights of privacy/publicity or personal rights, and (</w:t>
      </w:r>
      <w:r>
        <w:rPr>
          <w:rFonts w:ascii="Times" w:hAnsi="Times" w:cs="Times"/>
          <w:b/>
          <w:bCs/>
          <w:color w:val="464646"/>
        </w:rPr>
        <w:t>iii</w:t>
      </w:r>
      <w:r>
        <w:rPr>
          <w:rFonts w:ascii="Times" w:hAnsi="Times" w:cs="Times"/>
          <w:color w:val="464646"/>
        </w:rPr>
        <w:t>) no other person or entity has any right, title, claim or interest in this Content.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 User undertakes to indemnify </w:t>
      </w:r>
      <w:proofErr w:type="spellStart"/>
      <w:r w:rsidR="00813A35">
        <w:rPr>
          <w:rFonts w:ascii="Times" w:hAnsi="Times" w:cs="Times"/>
          <w:color w:val="464646"/>
        </w:rPr>
        <w:t>eXposure</w:t>
      </w:r>
      <w:proofErr w:type="spellEnd"/>
      <w:r>
        <w:rPr>
          <w:rFonts w:ascii="Times" w:hAnsi="Times" w:cs="Times"/>
          <w:color w:val="464646"/>
        </w:rPr>
        <w:t xml:space="preserve"> against any third-party action invoking a violation of their rights.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 User guarantees </w:t>
      </w:r>
      <w:proofErr w:type="spellStart"/>
      <w:r w:rsidR="00813A35">
        <w:rPr>
          <w:rFonts w:ascii="Times" w:hAnsi="Times" w:cs="Times"/>
          <w:color w:val="464646"/>
        </w:rPr>
        <w:t>eXposure</w:t>
      </w:r>
      <w:proofErr w:type="spellEnd"/>
      <w:r>
        <w:rPr>
          <w:rFonts w:ascii="Times" w:hAnsi="Times" w:cs="Times"/>
          <w:color w:val="464646"/>
        </w:rPr>
        <w:t xml:space="preserve"> that he has the written consent, release and/or permission of each and every identifiable individual in the Content to use the name or likeness of each and every such identifiable individual to enable inclusion and use of the Content in the manner contemplated by the Site and these Terms of User </w:t>
      </w:r>
      <w:proofErr w:type="spellStart"/>
      <w:r w:rsidR="00813A35">
        <w:rPr>
          <w:rFonts w:ascii="Times" w:hAnsi="Times" w:cs="Times"/>
          <w:color w:val="464646"/>
        </w:rPr>
        <w:t>eXposure</w:t>
      </w:r>
      <w:proofErr w:type="spellEnd"/>
      <w:r w:rsidR="00813A35">
        <w:rPr>
          <w:rFonts w:ascii="Times" w:hAnsi="Times" w:cs="Times"/>
          <w:color w:val="464646"/>
        </w:rPr>
        <w:t xml:space="preserve"> App</w:t>
      </w:r>
      <w:r>
        <w:rPr>
          <w:rFonts w:ascii="Times" w:hAnsi="Times" w:cs="Times"/>
          <w:color w:val="464646"/>
        </w:rPr>
        <w: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Each Participant authorizes </w:t>
      </w:r>
      <w:proofErr w:type="spellStart"/>
      <w:r w:rsidR="00813A35">
        <w:rPr>
          <w:rFonts w:ascii="Times" w:hAnsi="Times" w:cs="Times"/>
          <w:color w:val="464646"/>
        </w:rPr>
        <w:t>eXposure</w:t>
      </w:r>
      <w:proofErr w:type="spellEnd"/>
      <w:r>
        <w:rPr>
          <w:rFonts w:ascii="Times" w:hAnsi="Times" w:cs="Times"/>
          <w:color w:val="464646"/>
        </w:rPr>
        <w:t xml:space="preserve"> to use and to </w:t>
      </w:r>
      <w:proofErr w:type="gramStart"/>
      <w:r>
        <w:rPr>
          <w:rFonts w:ascii="Times" w:hAnsi="Times" w:cs="Times"/>
          <w:color w:val="464646"/>
        </w:rPr>
        <w:t>Publish</w:t>
      </w:r>
      <w:proofErr w:type="gramEnd"/>
      <w:r>
        <w:rPr>
          <w:rFonts w:ascii="Times" w:hAnsi="Times" w:cs="Times"/>
          <w:color w:val="464646"/>
        </w:rPr>
        <w:t xml:space="preserve"> the following information on the Participant - winner’s name, postcode, city and country, and earnings, in any media, without limitation and without giving them compensation, right or any benefit other than the allocation of their prizes.</w:t>
      </w:r>
    </w:p>
    <w:p w:rsidR="00772286" w:rsidRDefault="00772286" w:rsidP="00772286">
      <w:pPr>
        <w:widowControl w:val="0"/>
        <w:autoSpaceDE w:val="0"/>
        <w:autoSpaceDN w:val="0"/>
        <w:adjustRightInd w:val="0"/>
        <w:spacing w:after="300"/>
        <w:rPr>
          <w:rFonts w:ascii="Times" w:hAnsi="Times" w:cs="Times"/>
          <w:b/>
          <w:bCs/>
          <w:color w:val="1C1C1C"/>
        </w:rPr>
      </w:pPr>
      <w:r>
        <w:rPr>
          <w:rFonts w:ascii="Times" w:hAnsi="Times" w:cs="Times"/>
          <w:b/>
          <w:bCs/>
          <w:color w:val="1C1C1C"/>
        </w:rPr>
        <w:t>11.3 Violation of intellectual property rights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If the User believes that his/her copyright has been violated or that Content prohibited in any way is available through the </w:t>
      </w:r>
      <w:r w:rsidR="00740601">
        <w:rPr>
          <w:rFonts w:ascii="Times" w:hAnsi="Times" w:cs="Times"/>
          <w:color w:val="464646"/>
        </w:rPr>
        <w:t>App</w:t>
      </w:r>
      <w:r>
        <w:rPr>
          <w:rFonts w:ascii="Times" w:hAnsi="Times" w:cs="Times"/>
          <w:color w:val="464646"/>
        </w:rPr>
        <w:t xml:space="preserve">/Photo Contest, he/she shall contact </w:t>
      </w:r>
      <w:proofErr w:type="spellStart"/>
      <w:r w:rsidR="00740601">
        <w:rPr>
          <w:rFonts w:ascii="Times" w:hAnsi="Times" w:cs="Times"/>
          <w:color w:val="464646"/>
        </w:rPr>
        <w:t>eXposure</w:t>
      </w:r>
      <w:r>
        <w:rPr>
          <w:rFonts w:ascii="Times" w:hAnsi="Times" w:cs="Times"/>
          <w:color w:val="464646"/>
        </w:rPr>
        <w:t>’s</w:t>
      </w:r>
      <w:proofErr w:type="spellEnd"/>
      <w:r>
        <w:rPr>
          <w:rFonts w:ascii="Times" w:hAnsi="Times" w:cs="Times"/>
          <w:color w:val="464646"/>
        </w:rPr>
        <w:t xml:space="preserve"> representative as soon as he/she becomes aware of it in order to present a notice of claim or of violation of copyright.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All correspondence shall be sent to the </w:t>
      </w:r>
      <w:proofErr w:type="spellStart"/>
      <w:r w:rsidR="00740601">
        <w:rPr>
          <w:rFonts w:ascii="Times" w:hAnsi="Times" w:cs="Times"/>
          <w:color w:val="464646"/>
        </w:rPr>
        <w:t>eXposure</w:t>
      </w:r>
      <w:proofErr w:type="spellEnd"/>
      <w:r>
        <w:rPr>
          <w:rFonts w:ascii="Times" w:hAnsi="Times" w:cs="Times"/>
          <w:color w:val="464646"/>
        </w:rPr>
        <w:t xml:space="preserve"> representative at the following e-mail address:</w:t>
      </w:r>
      <w:r w:rsidR="000F746B">
        <w:rPr>
          <w:rFonts w:ascii="Times" w:hAnsi="Times" w:cs="Times"/>
          <w:color w:val="464646"/>
        </w:rPr>
        <w:t xml:space="preserve"> </w:t>
      </w:r>
      <w:hyperlink r:id="rId6" w:history="1">
        <w:r w:rsidR="000F746B" w:rsidRPr="000F746B">
          <w:rPr>
            <w:rStyle w:val="Hyperlink"/>
            <w:rFonts w:ascii="Times" w:hAnsi="Times" w:cs="Times"/>
            <w:u w:val="none"/>
          </w:rPr>
          <w:t>exposuretech@gmail.com</w:t>
        </w:r>
      </w:hyperlink>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In all cases, the User shall provide the following information to the representative:</w:t>
      </w:r>
    </w:p>
    <w:p w:rsidR="00772286" w:rsidRDefault="000F746B" w:rsidP="00772286">
      <w:pPr>
        <w:widowControl w:val="0"/>
        <w:numPr>
          <w:ilvl w:val="0"/>
          <w:numId w:val="5"/>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Detailed</w:t>
      </w:r>
      <w:r w:rsidR="00772286">
        <w:rPr>
          <w:rFonts w:ascii="Times" w:hAnsi="Times" w:cs="Times"/>
          <w:color w:val="464646"/>
        </w:rPr>
        <w:t xml:space="preserve"> identification of t</w:t>
      </w:r>
      <w:r>
        <w:rPr>
          <w:rFonts w:ascii="Times" w:hAnsi="Times" w:cs="Times"/>
          <w:color w:val="464646"/>
        </w:rPr>
        <w:t>he offending Content on the App</w:t>
      </w:r>
      <w:r w:rsidR="00772286">
        <w:rPr>
          <w:rFonts w:ascii="Times" w:hAnsi="Times" w:cs="Times"/>
          <w:color w:val="464646"/>
        </w:rPr>
        <w:t>/Photo Contest;</w:t>
      </w:r>
    </w:p>
    <w:p w:rsidR="00772286" w:rsidRDefault="00772286" w:rsidP="00772286">
      <w:pPr>
        <w:widowControl w:val="0"/>
        <w:numPr>
          <w:ilvl w:val="0"/>
          <w:numId w:val="5"/>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The User’s personal information and e-mail address;</w:t>
      </w:r>
    </w:p>
    <w:p w:rsidR="00772286" w:rsidRDefault="00772286" w:rsidP="00772286">
      <w:pPr>
        <w:widowControl w:val="0"/>
        <w:numPr>
          <w:ilvl w:val="0"/>
          <w:numId w:val="5"/>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 xml:space="preserve">A declaration on </w:t>
      </w:r>
      <w:proofErr w:type="spellStart"/>
      <w:r>
        <w:rPr>
          <w:rFonts w:ascii="Times" w:hAnsi="Times" w:cs="Times"/>
          <w:color w:val="464646"/>
        </w:rPr>
        <w:t>honour</w:t>
      </w:r>
      <w:proofErr w:type="spellEnd"/>
      <w:r>
        <w:rPr>
          <w:rFonts w:ascii="Times" w:hAnsi="Times" w:cs="Times"/>
          <w:color w:val="464646"/>
        </w:rPr>
        <w:t xml:space="preserve"> in which the User declares that the use is not </w:t>
      </w:r>
      <w:proofErr w:type="spellStart"/>
      <w:r>
        <w:rPr>
          <w:rFonts w:ascii="Times" w:hAnsi="Times" w:cs="Times"/>
          <w:color w:val="464646"/>
        </w:rPr>
        <w:t>authorised</w:t>
      </w:r>
      <w:proofErr w:type="spellEnd"/>
      <w:r>
        <w:rPr>
          <w:rFonts w:ascii="Times" w:hAnsi="Times" w:cs="Times"/>
          <w:color w:val="464646"/>
        </w:rPr>
        <w:t xml:space="preserve"> by the owner, his/her representative or by law, and evidence of the unlawful nature of the Content;</w:t>
      </w:r>
    </w:p>
    <w:p w:rsidR="00772286" w:rsidRDefault="00772286" w:rsidP="00772286">
      <w:pPr>
        <w:widowControl w:val="0"/>
        <w:numPr>
          <w:ilvl w:val="0"/>
          <w:numId w:val="5"/>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 xml:space="preserve">Any information that may help </w:t>
      </w:r>
      <w:proofErr w:type="spellStart"/>
      <w:r w:rsidR="000F746B">
        <w:rPr>
          <w:rFonts w:ascii="Times" w:hAnsi="Times" w:cs="Times"/>
          <w:color w:val="464646"/>
        </w:rPr>
        <w:t>eXposure</w:t>
      </w:r>
      <w:proofErr w:type="spellEnd"/>
      <w:r>
        <w:rPr>
          <w:rFonts w:ascii="Times" w:hAnsi="Times" w:cs="Times"/>
          <w:color w:val="464646"/>
        </w:rPr>
        <w:t xml:space="preserve"> </w:t>
      </w:r>
      <w:proofErr w:type="gramStart"/>
      <w:r>
        <w:rPr>
          <w:rFonts w:ascii="Times" w:hAnsi="Times" w:cs="Times"/>
          <w:color w:val="464646"/>
        </w:rPr>
        <w:t>determine</w:t>
      </w:r>
      <w:proofErr w:type="gramEnd"/>
      <w:r>
        <w:rPr>
          <w:rFonts w:ascii="Times" w:hAnsi="Times" w:cs="Times"/>
          <w:color w:val="464646"/>
        </w:rPr>
        <w:t xml:space="preserve"> that intellectual property rights are being violated.</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 User may contact </w:t>
      </w:r>
      <w:proofErr w:type="spellStart"/>
      <w:r w:rsidR="000F746B">
        <w:rPr>
          <w:rFonts w:ascii="Times" w:hAnsi="Times" w:cs="Times"/>
          <w:color w:val="464646"/>
        </w:rPr>
        <w:t>eXposur</w:t>
      </w:r>
      <w:r>
        <w:rPr>
          <w:rFonts w:ascii="Times" w:hAnsi="Times" w:cs="Times"/>
          <w:color w:val="464646"/>
        </w:rPr>
        <w:t>e</w:t>
      </w:r>
      <w:proofErr w:type="spellEnd"/>
      <w:r>
        <w:rPr>
          <w:rFonts w:ascii="Times" w:hAnsi="Times" w:cs="Times"/>
          <w:color w:val="464646"/>
        </w:rPr>
        <w:t xml:space="preserve"> in the case of complaints relating to </w:t>
      </w:r>
      <w:proofErr w:type="gramStart"/>
      <w:r>
        <w:rPr>
          <w:rFonts w:ascii="Times" w:hAnsi="Times" w:cs="Times"/>
          <w:color w:val="464646"/>
        </w:rPr>
        <w:t>distributed</w:t>
      </w:r>
      <w:proofErr w:type="gramEnd"/>
      <w:r>
        <w:rPr>
          <w:rFonts w:ascii="Times" w:hAnsi="Times" w:cs="Times"/>
          <w:color w:val="464646"/>
        </w:rPr>
        <w:t xml:space="preserve"> Content </w:t>
      </w:r>
      <w:r>
        <w:rPr>
          <w:rFonts w:ascii="Times" w:hAnsi="Times" w:cs="Times"/>
          <w:color w:val="464646"/>
        </w:rPr>
        <w:lastRenderedPageBreak/>
        <w:t xml:space="preserve">that he/she assumes to be an infringement. Upon receiving the complaint, </w:t>
      </w:r>
      <w:proofErr w:type="spellStart"/>
      <w:r w:rsidR="000F746B">
        <w:rPr>
          <w:rFonts w:ascii="Times" w:hAnsi="Times" w:cs="Times"/>
          <w:color w:val="464646"/>
        </w:rPr>
        <w:t>eXposure</w:t>
      </w:r>
      <w:proofErr w:type="spellEnd"/>
      <w:r w:rsidR="000F746B">
        <w:rPr>
          <w:rFonts w:ascii="Times" w:hAnsi="Times" w:cs="Times"/>
          <w:color w:val="464646"/>
        </w:rPr>
        <w:t xml:space="preserve"> </w:t>
      </w:r>
      <w:r>
        <w:rPr>
          <w:rFonts w:ascii="Times" w:hAnsi="Times" w:cs="Times"/>
          <w:color w:val="464646"/>
        </w:rPr>
        <w:t xml:space="preserve">may delete the Content or deactivate access to it. If </w:t>
      </w:r>
      <w:proofErr w:type="spellStart"/>
      <w:r w:rsidR="000F746B">
        <w:rPr>
          <w:rFonts w:ascii="Times" w:hAnsi="Times" w:cs="Times"/>
          <w:color w:val="464646"/>
        </w:rPr>
        <w:t>eXposure</w:t>
      </w:r>
      <w:proofErr w:type="spellEnd"/>
      <w:r>
        <w:rPr>
          <w:rFonts w:ascii="Times" w:hAnsi="Times" w:cs="Times"/>
          <w:color w:val="464646"/>
        </w:rPr>
        <w:t xml:space="preserve"> believes in good faith that the distributed Content violates any applicable law, it will delete or deactivate access to this Content and will notify the distributing party that the Content has been blocked or deleted. In addition, </w:t>
      </w:r>
      <w:proofErr w:type="spellStart"/>
      <w:r w:rsidR="000F746B">
        <w:rPr>
          <w:rFonts w:ascii="Times" w:hAnsi="Times" w:cs="Times"/>
          <w:color w:val="464646"/>
        </w:rPr>
        <w:t>eXposure</w:t>
      </w:r>
      <w:proofErr w:type="spellEnd"/>
      <w:r>
        <w:rPr>
          <w:rFonts w:ascii="Times" w:hAnsi="Times" w:cs="Times"/>
          <w:color w:val="464646"/>
        </w:rPr>
        <w:t xml:space="preserve"> may terminate the Account of the User who appears to be the one who put the prohibited Content online.</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12. COMPLIANCE WITH LAW</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 User/Organizer shall comply with all laws concerning any Content, Photo Contest, product or download/upload associated with the </w:t>
      </w:r>
      <w:r w:rsidR="000F746B">
        <w:rPr>
          <w:rFonts w:ascii="Times" w:hAnsi="Times" w:cs="Times"/>
          <w:color w:val="464646"/>
        </w:rPr>
        <w:t>App/</w:t>
      </w:r>
      <w:r>
        <w:rPr>
          <w:rFonts w:ascii="Times" w:hAnsi="Times" w:cs="Times"/>
          <w:color w:val="464646"/>
        </w:rPr>
        <w:t xml:space="preserve">Site and in particular with all applicable laws relating to the transmission of technical data through the services available from the </w:t>
      </w:r>
      <w:r w:rsidR="000F746B">
        <w:rPr>
          <w:rFonts w:ascii="Times" w:hAnsi="Times" w:cs="Times"/>
          <w:color w:val="464646"/>
        </w:rPr>
        <w:t>App/</w:t>
      </w:r>
      <w:r>
        <w:rPr>
          <w:rFonts w:ascii="Times" w:hAnsi="Times" w:cs="Times"/>
          <w:color w:val="464646"/>
        </w:rPr>
        <w:t>Site.</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13. THIRD PARTY CONTENT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 Site contains links to other websites (hereafter referred as the </w:t>
      </w:r>
      <w:r>
        <w:rPr>
          <w:rFonts w:ascii="Times" w:hAnsi="Times" w:cs="Times"/>
          <w:b/>
          <w:bCs/>
          <w:color w:val="464646"/>
        </w:rPr>
        <w:t>“Third Party Sites”</w:t>
      </w:r>
      <w:r>
        <w:rPr>
          <w:rFonts w:ascii="Times" w:hAnsi="Times" w:cs="Times"/>
          <w:color w:val="464646"/>
        </w:rPr>
        <w:t xml:space="preserve">) as well as to articles, photo, text, images, information, applications, software and other contents or elements belonging to third parties or distributed by them (hereafter referred as the </w:t>
      </w:r>
      <w:r>
        <w:rPr>
          <w:rFonts w:ascii="Times" w:hAnsi="Times" w:cs="Times"/>
          <w:b/>
          <w:bCs/>
          <w:color w:val="464646"/>
        </w:rPr>
        <w:t>“Third Party Content"</w:t>
      </w:r>
      <w:r>
        <w:rPr>
          <w:rFonts w:ascii="Times" w:hAnsi="Times" w:cs="Times"/>
          <w:color w:val="464646"/>
        </w:rPr>
        <w:t>). It is specified in this respect that:</w:t>
      </w:r>
    </w:p>
    <w:p w:rsidR="00772286" w:rsidRDefault="00772286" w:rsidP="00772286">
      <w:pPr>
        <w:widowControl w:val="0"/>
        <w:numPr>
          <w:ilvl w:val="0"/>
          <w:numId w:val="6"/>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 xml:space="preserve">Except as otherwise prohibited in these Terms of Use </w:t>
      </w:r>
      <w:proofErr w:type="spellStart"/>
      <w:r w:rsidR="000F746B">
        <w:rPr>
          <w:rFonts w:ascii="Times" w:hAnsi="Times" w:cs="Times"/>
          <w:color w:val="464646"/>
        </w:rPr>
        <w:t>eXposure</w:t>
      </w:r>
      <w:proofErr w:type="spellEnd"/>
      <w:r w:rsidR="000F746B">
        <w:rPr>
          <w:rFonts w:ascii="Times" w:hAnsi="Times" w:cs="Times"/>
          <w:color w:val="464646"/>
        </w:rPr>
        <w:t xml:space="preserve"> App/</w:t>
      </w:r>
      <w:r>
        <w:rPr>
          <w:rFonts w:ascii="Times" w:hAnsi="Times" w:cs="Times"/>
          <w:color w:val="464646"/>
        </w:rPr>
        <w:t xml:space="preserve"> Site, the uploading of links to a Third Party Site or Third Party Content is not subject to </w:t>
      </w:r>
      <w:proofErr w:type="spellStart"/>
      <w:r w:rsidR="000F746B">
        <w:rPr>
          <w:rFonts w:ascii="Times" w:hAnsi="Times" w:cs="Times"/>
          <w:color w:val="464646"/>
        </w:rPr>
        <w:t>eXposure</w:t>
      </w:r>
      <w:proofErr w:type="spellEnd"/>
      <w:r>
        <w:rPr>
          <w:rFonts w:ascii="Times" w:hAnsi="Times" w:cs="Times"/>
          <w:color w:val="464646"/>
        </w:rPr>
        <w:t xml:space="preserve"> approval.</w:t>
      </w:r>
    </w:p>
    <w:p w:rsidR="00772286" w:rsidRDefault="000F746B" w:rsidP="00772286">
      <w:pPr>
        <w:widowControl w:val="0"/>
        <w:numPr>
          <w:ilvl w:val="0"/>
          <w:numId w:val="6"/>
        </w:numPr>
        <w:tabs>
          <w:tab w:val="left" w:pos="220"/>
          <w:tab w:val="left" w:pos="720"/>
        </w:tabs>
        <w:autoSpaceDE w:val="0"/>
        <w:autoSpaceDN w:val="0"/>
        <w:adjustRightInd w:val="0"/>
        <w:ind w:hanging="720"/>
        <w:rPr>
          <w:rFonts w:ascii="Times" w:hAnsi="Times" w:cs="Times"/>
          <w:color w:val="464646"/>
        </w:rPr>
      </w:pPr>
      <w:proofErr w:type="spellStart"/>
      <w:proofErr w:type="gramStart"/>
      <w:r>
        <w:rPr>
          <w:rFonts w:ascii="Times" w:hAnsi="Times" w:cs="Times"/>
          <w:color w:val="464646"/>
        </w:rPr>
        <w:t>eXposure</w:t>
      </w:r>
      <w:proofErr w:type="spellEnd"/>
      <w:proofErr w:type="gramEnd"/>
      <w:r>
        <w:rPr>
          <w:rFonts w:ascii="Times" w:hAnsi="Times" w:cs="Times"/>
          <w:color w:val="464646"/>
        </w:rPr>
        <w:t xml:space="preserve"> </w:t>
      </w:r>
      <w:r w:rsidR="00772286">
        <w:rPr>
          <w:rFonts w:ascii="Times" w:hAnsi="Times" w:cs="Times"/>
          <w:color w:val="464646"/>
        </w:rPr>
        <w:t>does not guarantee the accuracy of Third Party Sites or Third Party Content.</w:t>
      </w:r>
    </w:p>
    <w:p w:rsidR="00772286" w:rsidRDefault="000F746B" w:rsidP="00772286">
      <w:pPr>
        <w:widowControl w:val="0"/>
        <w:numPr>
          <w:ilvl w:val="0"/>
          <w:numId w:val="6"/>
        </w:numPr>
        <w:tabs>
          <w:tab w:val="left" w:pos="220"/>
          <w:tab w:val="left" w:pos="720"/>
        </w:tabs>
        <w:autoSpaceDE w:val="0"/>
        <w:autoSpaceDN w:val="0"/>
        <w:adjustRightInd w:val="0"/>
        <w:ind w:hanging="720"/>
        <w:rPr>
          <w:rFonts w:ascii="Times" w:hAnsi="Times" w:cs="Times"/>
          <w:color w:val="464646"/>
        </w:rPr>
      </w:pPr>
      <w:proofErr w:type="spellStart"/>
      <w:proofErr w:type="gramStart"/>
      <w:r>
        <w:rPr>
          <w:rFonts w:ascii="Times" w:hAnsi="Times" w:cs="Times"/>
          <w:color w:val="464646"/>
        </w:rPr>
        <w:t>eXposure</w:t>
      </w:r>
      <w:proofErr w:type="spellEnd"/>
      <w:proofErr w:type="gramEnd"/>
      <w:r w:rsidR="00772286">
        <w:rPr>
          <w:rFonts w:ascii="Times" w:hAnsi="Times" w:cs="Times"/>
          <w:color w:val="464646"/>
        </w:rPr>
        <w:t xml:space="preserve"> is not liable for Third Party Sites accessible from the Site, or Third Party Content Published, installed or made available on the Site.</w:t>
      </w:r>
    </w:p>
    <w:p w:rsidR="00772286" w:rsidRDefault="000F746B" w:rsidP="00772286">
      <w:pPr>
        <w:widowControl w:val="0"/>
        <w:numPr>
          <w:ilvl w:val="0"/>
          <w:numId w:val="6"/>
        </w:numPr>
        <w:tabs>
          <w:tab w:val="left" w:pos="220"/>
          <w:tab w:val="left" w:pos="720"/>
        </w:tabs>
        <w:autoSpaceDE w:val="0"/>
        <w:autoSpaceDN w:val="0"/>
        <w:adjustRightInd w:val="0"/>
        <w:ind w:hanging="720"/>
        <w:rPr>
          <w:rFonts w:ascii="Times" w:hAnsi="Times" w:cs="Times"/>
          <w:color w:val="464646"/>
        </w:rPr>
      </w:pPr>
      <w:proofErr w:type="spellStart"/>
      <w:proofErr w:type="gramStart"/>
      <w:r>
        <w:rPr>
          <w:rFonts w:ascii="Times" w:hAnsi="Times" w:cs="Times"/>
          <w:color w:val="464646"/>
        </w:rPr>
        <w:t>eXposure</w:t>
      </w:r>
      <w:proofErr w:type="spellEnd"/>
      <w:proofErr w:type="gramEnd"/>
      <w:r w:rsidR="00772286">
        <w:rPr>
          <w:rFonts w:ascii="Times" w:hAnsi="Times" w:cs="Times"/>
          <w:color w:val="464646"/>
        </w:rPr>
        <w:t xml:space="preserve"> is not liable for the contents, accuracy, offensive nature, opinions, reliability or practices relating to respect for privacy and other practices of Third Party Sites or Third </w:t>
      </w:r>
      <w:proofErr w:type="spellStart"/>
      <w:r w:rsidR="00772286">
        <w:rPr>
          <w:rFonts w:ascii="Times" w:hAnsi="Times" w:cs="Times"/>
          <w:color w:val="464646"/>
        </w:rPr>
        <w:t>Pary</w:t>
      </w:r>
      <w:proofErr w:type="spellEnd"/>
      <w:r w:rsidR="00772286">
        <w:rPr>
          <w:rFonts w:ascii="Times" w:hAnsi="Times" w:cs="Times"/>
          <w:color w:val="464646"/>
        </w:rPr>
        <w:t xml:space="preserve"> Content.</w:t>
      </w:r>
    </w:p>
    <w:p w:rsidR="00772286" w:rsidRDefault="00772286" w:rsidP="00772286">
      <w:pPr>
        <w:widowControl w:val="0"/>
        <w:numPr>
          <w:ilvl w:val="0"/>
          <w:numId w:val="6"/>
        </w:numPr>
        <w:tabs>
          <w:tab w:val="left" w:pos="220"/>
          <w:tab w:val="left" w:pos="720"/>
        </w:tabs>
        <w:autoSpaceDE w:val="0"/>
        <w:autoSpaceDN w:val="0"/>
        <w:adjustRightInd w:val="0"/>
        <w:ind w:hanging="720"/>
        <w:rPr>
          <w:rFonts w:ascii="Times" w:hAnsi="Times" w:cs="Times"/>
          <w:color w:val="464646"/>
        </w:rPr>
      </w:pPr>
      <w:r>
        <w:rPr>
          <w:rFonts w:ascii="Times" w:hAnsi="Times" w:cs="Times"/>
          <w:color w:val="464646"/>
        </w:rPr>
        <w:t>Accessing Third Party Sites from the Site, or using Third Party Content, is done at your own risk and expense.</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14. COOKIES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Cookies record certain kinds of information stored on the User’s/Organizer’s hard disk. In no case do cookies contain confidential information.</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If the User/Organizer does not wish to activate cookies</w:t>
      </w:r>
      <w:r w:rsidR="000F746B">
        <w:rPr>
          <w:rFonts w:ascii="Times" w:hAnsi="Times" w:cs="Times"/>
          <w:color w:val="464646"/>
        </w:rPr>
        <w:t xml:space="preserve">, </w:t>
      </w:r>
      <w:proofErr w:type="spellStart"/>
      <w:r w:rsidR="000F746B">
        <w:rPr>
          <w:rFonts w:ascii="Times" w:hAnsi="Times" w:cs="Times"/>
          <w:color w:val="464646"/>
        </w:rPr>
        <w:t>eXposure</w:t>
      </w:r>
      <w:proofErr w:type="spellEnd"/>
      <w:r>
        <w:rPr>
          <w:rFonts w:ascii="Times" w:hAnsi="Times" w:cs="Times"/>
          <w:color w:val="464646"/>
        </w:rPr>
        <w:t xml:space="preserve"> is unable to guarantee the proper functioning of the Site/Photo Contest.</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15. GUARANTEES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THE USER/ORGANIZER ACKNOWLEDGES AND EXPRESSLY</w:t>
      </w:r>
      <w:r w:rsidR="000F746B">
        <w:rPr>
          <w:rFonts w:ascii="Times" w:hAnsi="Times" w:cs="Times"/>
          <w:b/>
          <w:bCs/>
          <w:color w:val="464646"/>
        </w:rPr>
        <w:t xml:space="preserve"> ACCEPTS THAT EXPOSURE</w:t>
      </w:r>
      <w:r>
        <w:rPr>
          <w:rFonts w:ascii="Times" w:hAnsi="Times" w:cs="Times"/>
          <w:b/>
          <w:bCs/>
          <w:color w:val="464646"/>
        </w:rPr>
        <w:t xml:space="preserve"> PERFORMS ITS CONTRACTUAL OBLIGATIONS WITH ALL POSSIBLE CARE CUSTOMARY FOR ITS PROFESSION AS PART OF A GENERAL OBLIGATION OF MEANS. AS THIS IS A COMPUTER SERVICE PROVIDED VIA THE INTERNET, THE USER/ORGANIZER IS INFORMED </w:t>
      </w:r>
      <w:r>
        <w:rPr>
          <w:rFonts w:ascii="Times" w:hAnsi="Times" w:cs="Times"/>
          <w:b/>
          <w:bCs/>
          <w:color w:val="464646"/>
        </w:rPr>
        <w:lastRenderedPageBreak/>
        <w:t xml:space="preserve">THAT, WITH CURRENT TECHNOLOGY, THE PROPER FUNCTIONING OF THE SITE/PHOTO CONTEST DEPENDS ON FACTORS THAT ARE NOT ENTIRELY UNDER </w:t>
      </w:r>
      <w:r w:rsidR="003351D1">
        <w:rPr>
          <w:rFonts w:ascii="Times" w:hAnsi="Times" w:cs="Times"/>
          <w:b/>
          <w:bCs/>
          <w:color w:val="464646"/>
        </w:rPr>
        <w:t>EXPOSURE</w:t>
      </w:r>
      <w:r>
        <w:rPr>
          <w:rFonts w:ascii="Times" w:hAnsi="Times" w:cs="Times"/>
          <w:b/>
          <w:bCs/>
          <w:color w:val="464646"/>
        </w:rPr>
        <w:t>’S CONTROL.</w:t>
      </w:r>
    </w:p>
    <w:p w:rsidR="00772286" w:rsidRDefault="000F746B" w:rsidP="00772286">
      <w:pPr>
        <w:widowControl w:val="0"/>
        <w:autoSpaceDE w:val="0"/>
        <w:autoSpaceDN w:val="0"/>
        <w:adjustRightInd w:val="0"/>
        <w:spacing w:after="200"/>
        <w:rPr>
          <w:rFonts w:ascii="Times" w:hAnsi="Times" w:cs="Times"/>
          <w:color w:val="464646"/>
        </w:rPr>
      </w:pPr>
      <w:r>
        <w:rPr>
          <w:rFonts w:ascii="Times" w:hAnsi="Times" w:cs="Times"/>
          <w:b/>
          <w:bCs/>
          <w:color w:val="464646"/>
        </w:rPr>
        <w:t>EXPOSURE</w:t>
      </w:r>
      <w:r w:rsidR="00772286">
        <w:rPr>
          <w:rFonts w:ascii="Times" w:hAnsi="Times" w:cs="Times"/>
          <w:b/>
          <w:bCs/>
          <w:color w:val="464646"/>
        </w:rPr>
        <w:t xml:space="preserve"> IS NOT LIABLE FOR ANY ERRORS, OMISSIONS, INTERRUPTIONS, DELETIONS, DELAYS IN OPERATION OR TRANSMISSION, THEFTS OR DESTRUCTIONS OR UNAUTHORIZED ACCESSES, OR ANY ALTERATIONS OF COMMUNICATIONS WITH ANY USER/ORGANIZER.</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 xml:space="preserve">DUE TO THE TECHNICAL UNCERTAINTIES OF THE INTERNET AND THE POLICIES OF TECHNICAL CONTRACTORS, </w:t>
      </w:r>
      <w:r w:rsidR="003351D1">
        <w:rPr>
          <w:rFonts w:ascii="Times" w:hAnsi="Times" w:cs="Times"/>
          <w:b/>
          <w:bCs/>
          <w:color w:val="464646"/>
        </w:rPr>
        <w:t>EXPOSURE</w:t>
      </w:r>
      <w:r>
        <w:rPr>
          <w:rFonts w:ascii="Times" w:hAnsi="Times" w:cs="Times"/>
          <w:b/>
          <w:bCs/>
          <w:color w:val="464646"/>
        </w:rPr>
        <w:t xml:space="preserve"> RESERVES THE RIGHT TO TEMPORARILY SUSPEND THE USE OF THE SITE AND/OR THE CONTEST TOOL AND/OR ANY PHOTO CONTEST FOR TECHNICAL REASONS OR MAINTENANCE. SUCH SUSPENSION OF SERVICES DOES NOT CONFER ANY RIGHT TO COMPENSATION TO THE USER/ORGANIZER. </w:t>
      </w:r>
      <w:r w:rsidR="003351D1">
        <w:rPr>
          <w:rFonts w:ascii="Times" w:hAnsi="Times" w:cs="Times"/>
          <w:b/>
          <w:bCs/>
          <w:color w:val="464646"/>
        </w:rPr>
        <w:t>EXPOSURE</w:t>
      </w:r>
      <w:r>
        <w:rPr>
          <w:rFonts w:ascii="Times" w:hAnsi="Times" w:cs="Times"/>
          <w:b/>
          <w:bCs/>
          <w:color w:val="464646"/>
        </w:rPr>
        <w:t xml:space="preserve"> SHALL USE ITS BEST EFFORTS TO LIMIT THESE INTERRUPTIONS. THE USER/ORGANIZER A</w:t>
      </w:r>
      <w:r w:rsidR="003351D1">
        <w:rPr>
          <w:rFonts w:ascii="Times" w:hAnsi="Times" w:cs="Times"/>
          <w:b/>
          <w:bCs/>
          <w:color w:val="464646"/>
        </w:rPr>
        <w:t>GREES NOT TO HOLD EXPOSURE</w:t>
      </w:r>
      <w:r>
        <w:rPr>
          <w:rFonts w:ascii="Times" w:hAnsi="Times" w:cs="Times"/>
          <w:b/>
          <w:bCs/>
          <w:color w:val="464646"/>
        </w:rPr>
        <w:t xml:space="preserve"> LIABLE FOR ANY OF THE CONSEQUENCES OF SUCH SUSPENSION OR INTERRUPTION.</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ALL MATERIALS DOWNLOADED OR OBTAINED IN ANY OTHER WAY DURING THE USE OF THE SITE/PHOTO CONTEST ARE UNDER THE FULL AND COMPLETE LIABILITY OF THE USER/ORGANIZER. THE USER/ORGANIZER IS SOLELY LIABLE FOR ANY DAMAGE SUFFERED BY HIS/HER COMPUTER OR ANY LOSS OF DATA FOLLOWING THE DOWNLOADING OF THESE MATERIALS.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THE USER/ORGANIZER UNDERTA</w:t>
      </w:r>
      <w:r w:rsidR="003351D1">
        <w:rPr>
          <w:rFonts w:ascii="Times" w:hAnsi="Times" w:cs="Times"/>
          <w:b/>
          <w:bCs/>
          <w:color w:val="464646"/>
        </w:rPr>
        <w:t>KES TO GUARANTEE AND INDEMNIFY EXPOSURE</w:t>
      </w:r>
      <w:r>
        <w:rPr>
          <w:rFonts w:ascii="Times" w:hAnsi="Times" w:cs="Times"/>
          <w:b/>
          <w:bCs/>
          <w:color w:val="464646"/>
        </w:rPr>
        <w:t xml:space="preserve"> (AND ITS SISTER COMPANIES OR AFFILIATES, ITS REPRESENTATIVES, ITS EMPLOYEES, ITS PARTNERS) AGAINST ANY DAMAGE, COMPLAINT OR DEMAND FROM THIRD PARTIES FOLLOWING (I) THE SENDING, DISTRIBUTION, USE OR TRANSMISSION OF CONTENT ON THE SITE/PHOTO CONTEST, (II) USE OF THE SITE/PHOTO CONTEST, (III) VIOLATION OF THE TERMS OF USER </w:t>
      </w:r>
      <w:r w:rsidR="003351D1">
        <w:rPr>
          <w:rFonts w:ascii="Times" w:hAnsi="Times" w:cs="Times"/>
          <w:b/>
          <w:bCs/>
          <w:color w:val="464646"/>
        </w:rPr>
        <w:t xml:space="preserve">EXPOSURE APP/ </w:t>
      </w:r>
      <w:r>
        <w:rPr>
          <w:rFonts w:ascii="Times" w:hAnsi="Times" w:cs="Times"/>
          <w:b/>
          <w:bCs/>
          <w:color w:val="464646"/>
        </w:rPr>
        <w:t>SITE, OR (IV) INFRINGEMENT OF OTHERS’ RIGHTS.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The User/Orga</w:t>
      </w:r>
      <w:r w:rsidR="000F746B">
        <w:rPr>
          <w:rFonts w:ascii="Times" w:hAnsi="Times" w:cs="Times"/>
          <w:b/>
          <w:bCs/>
          <w:color w:val="464646"/>
        </w:rPr>
        <w:t>nizer undertakes to use the App/Site</w:t>
      </w:r>
      <w:r>
        <w:rPr>
          <w:rFonts w:ascii="Times" w:hAnsi="Times" w:cs="Times"/>
          <w:b/>
          <w:bCs/>
          <w:color w:val="464646"/>
        </w:rPr>
        <w:t>/Photo Contest for purposes conforming to public order, to good morals and to third-party rights.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 xml:space="preserve">The User/Organizer undertakes not to disturb the use that other Users/Organizers might make of the </w:t>
      </w:r>
      <w:r w:rsidR="000F746B">
        <w:rPr>
          <w:rFonts w:ascii="Times" w:hAnsi="Times" w:cs="Times"/>
          <w:b/>
          <w:bCs/>
          <w:color w:val="464646"/>
        </w:rPr>
        <w:t>App/</w:t>
      </w:r>
      <w:r>
        <w:rPr>
          <w:rFonts w:ascii="Times" w:hAnsi="Times" w:cs="Times"/>
          <w:b/>
          <w:bCs/>
          <w:color w:val="464646"/>
        </w:rPr>
        <w:t>Site/Photo Contest, not to access third-party user accounts, and not to access those parts of the Site to which access is reserved.</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 xml:space="preserve">The User/Organizer undertakes not to commit any act that may jeopardize </w:t>
      </w:r>
      <w:proofErr w:type="spellStart"/>
      <w:r w:rsidR="000F746B">
        <w:rPr>
          <w:rFonts w:ascii="Times" w:hAnsi="Times" w:cs="Times"/>
          <w:b/>
          <w:bCs/>
          <w:color w:val="464646"/>
        </w:rPr>
        <w:t>eXposure</w:t>
      </w:r>
      <w:r>
        <w:rPr>
          <w:rFonts w:ascii="Times" w:hAnsi="Times" w:cs="Times"/>
          <w:b/>
          <w:bCs/>
          <w:color w:val="464646"/>
        </w:rPr>
        <w:t>’s</w:t>
      </w:r>
      <w:proofErr w:type="spellEnd"/>
      <w:r>
        <w:rPr>
          <w:rFonts w:ascii="Times" w:hAnsi="Times" w:cs="Times"/>
          <w:b/>
          <w:bCs/>
          <w:color w:val="464646"/>
        </w:rPr>
        <w:t xml:space="preserve"> computer security or that of other Users/Organizers.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 xml:space="preserve">The User/Organizer undertakes not to interfere or interrupt the </w:t>
      </w:r>
      <w:r w:rsidR="000F746B">
        <w:rPr>
          <w:rFonts w:ascii="Times" w:hAnsi="Times" w:cs="Times"/>
          <w:b/>
          <w:bCs/>
          <w:color w:val="464646"/>
        </w:rPr>
        <w:t>App/</w:t>
      </w:r>
      <w:r>
        <w:rPr>
          <w:rFonts w:ascii="Times" w:hAnsi="Times" w:cs="Times"/>
          <w:b/>
          <w:bCs/>
          <w:color w:val="464646"/>
        </w:rPr>
        <w:t xml:space="preserve">Site’s normal </w:t>
      </w:r>
      <w:r>
        <w:rPr>
          <w:rFonts w:ascii="Times" w:hAnsi="Times" w:cs="Times"/>
          <w:b/>
          <w:bCs/>
          <w:color w:val="464646"/>
        </w:rPr>
        <w:lastRenderedPageBreak/>
        <w:t>operation.</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The User/Organizer undertakes not to commit any act for commercial, political or publicity reasons, and any form of commercial solicitation and in particular the sending of unsolicited e-mails.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The User/Organizer undertakes not to collect, utilize or process any of the personal data of other Users/Organizers.</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16. INDEMNITIES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 xml:space="preserve">THE USER SHALL INDEMNIFY, DEFEND AND PROTECT </w:t>
      </w:r>
      <w:r w:rsidR="000F746B">
        <w:rPr>
          <w:rFonts w:ascii="Times" w:hAnsi="Times" w:cs="Times"/>
          <w:b/>
          <w:bCs/>
          <w:color w:val="464646"/>
        </w:rPr>
        <w:t>EXPOSURE</w:t>
      </w:r>
      <w:r>
        <w:rPr>
          <w:rFonts w:ascii="Times" w:hAnsi="Times" w:cs="Times"/>
          <w:b/>
          <w:bCs/>
          <w:color w:val="464646"/>
        </w:rPr>
        <w:t>, ITS SHAREHOLDERS, AFFILIATES, EMPLOYEES, REPRESENTATIVES, ASSIGNS AND AGENTS AGAINST ANY TRIAL, LOSS, DISPUTE, CLAIM AND LIABILITY, FOR ALL COSTS (INCLUDING ATTORNEYS' FEES) THAT IT MAY BEAR OR CONTRACT IN THE WAKE OF (I) HIS/HER USE OF THE SITE/PHOTO CONTEST OR OF ANY SOFTWARE AVAILABLE ON THE SITE OR DOWNLOADABLE FROM THE SITE, (II) ANY FAILURE TO COMPLY WITH APPLICABLE LAWS AND REGULATIONS, (III) ANY CONTENT PROVIDED ON THE SITE/PHOTO CONTEST, (IV) ANY USE OF THE CONTENT AVAILABLE ON THE SITE/PHOTO CONTEST OR THROUGH THE SITE/PHOTO CONTEST, (V) ANY BREACH OF ONE OF THE GUARANTEES OR OBLIGATIONS INDICATED HEREIN, (VI) ANY LOSS SUFFERED BY ANY PERSON OR ASSET OR ANY PREJUDICE CAUSED TO ANY PERSON OR ASSET IN ANY WAY WHATSOEVER INVOLVING IN WHOLE OR IN PART THE USE OR CAUSED BY THE USE IN WHOLE OR IN PART OF THE SITE/PHOTO CONTEST, PRODUCT OR DOWNLOAD ASSOCIATED WITH THE SITE.</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17. LIMITATION OF LIABILITY</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 xml:space="preserve">IN NO EVENT SHALL </w:t>
      </w:r>
      <w:r w:rsidR="000F746B">
        <w:rPr>
          <w:rFonts w:ascii="Times" w:hAnsi="Times" w:cs="Times"/>
          <w:b/>
          <w:bCs/>
          <w:color w:val="464646"/>
        </w:rPr>
        <w:t>EXPOSURE</w:t>
      </w:r>
      <w:r>
        <w:rPr>
          <w:rFonts w:ascii="Times" w:hAnsi="Times" w:cs="Times"/>
          <w:b/>
          <w:bCs/>
          <w:color w:val="464646"/>
        </w:rPr>
        <w:t xml:space="preserve"> BE HELD LIABLE FOR ANY DAMAGE CAUSED TO THE USER/ORGANIZER, DIRECTLY OR INDIRECTLY, OR TO ANY THIRD PARTY THROUGH THE USER’S/ORGANIZER’S ACTION.</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b/>
          <w:bCs/>
          <w:color w:val="464646"/>
        </w:rPr>
        <w:t xml:space="preserve">UNDER NO CIRCUMSTANCES MAY </w:t>
      </w:r>
      <w:r w:rsidR="003351D1">
        <w:rPr>
          <w:rFonts w:ascii="Times" w:hAnsi="Times" w:cs="Times"/>
          <w:b/>
          <w:bCs/>
          <w:color w:val="464646"/>
        </w:rPr>
        <w:t>EXPOSURE</w:t>
      </w:r>
      <w:r>
        <w:rPr>
          <w:rFonts w:ascii="Times" w:hAnsi="Times" w:cs="Times"/>
          <w:b/>
          <w:bCs/>
          <w:color w:val="464646"/>
        </w:rPr>
        <w:t xml:space="preserve"> OR ITS DIRECTORS, OFFICERS, EMPLOYEES OR REPRESENTATIVES BE HELD LIABLE FOR ANY INDIRECT INCIDENTAL OR CONSEQUENTIAL DAMAGE, INCLUDING BUT NOT LIMITED TO ANY LOSS OF PROFITS, LOSS OF DATA OR LOSS OF BUSINESS OPPORTUNITIES RESULTING FROM THE USE OF THE SITE, THE USE OF THE CONTEST TOOL, ANY CONTENT OR OTHER ELEMENTS ACCESSIBLE FROM OR DOWNLOADED FROM THE SITE, EVEN IF </w:t>
      </w:r>
      <w:r w:rsidR="003351D1">
        <w:rPr>
          <w:rFonts w:ascii="Times" w:hAnsi="Times" w:cs="Times"/>
          <w:b/>
          <w:bCs/>
          <w:color w:val="464646"/>
        </w:rPr>
        <w:t>EXPOSURE</w:t>
      </w:r>
      <w:r>
        <w:rPr>
          <w:rFonts w:ascii="Times" w:hAnsi="Times" w:cs="Times"/>
          <w:b/>
          <w:bCs/>
          <w:color w:val="464646"/>
        </w:rPr>
        <w:t xml:space="preserve"> WAS AWARE OF, OR HAD BEEN INFORMED OF THE POSSIBILITY OF THE OCCURRENCE OF SUCH DAMAGE.</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18. CANCELLATION</w:t>
      </w:r>
    </w:p>
    <w:p w:rsidR="00772286" w:rsidRDefault="000F746B" w:rsidP="00772286">
      <w:pPr>
        <w:widowControl w:val="0"/>
        <w:autoSpaceDE w:val="0"/>
        <w:autoSpaceDN w:val="0"/>
        <w:adjustRightInd w:val="0"/>
        <w:spacing w:after="200"/>
        <w:rPr>
          <w:rFonts w:ascii="Times" w:hAnsi="Times" w:cs="Times"/>
          <w:color w:val="464646"/>
        </w:rPr>
      </w:pPr>
      <w:r>
        <w:rPr>
          <w:rFonts w:ascii="Times" w:hAnsi="Times" w:cs="Times"/>
          <w:b/>
          <w:bCs/>
          <w:color w:val="464646"/>
        </w:rPr>
        <w:lastRenderedPageBreak/>
        <w:t xml:space="preserve">EXPOSURE </w:t>
      </w:r>
      <w:r w:rsidR="00772286">
        <w:rPr>
          <w:rFonts w:ascii="Times" w:hAnsi="Times" w:cs="Times"/>
          <w:b/>
          <w:bCs/>
          <w:color w:val="464646"/>
        </w:rPr>
        <w:t xml:space="preserve">RESERVES THE RIGHT, AT ANY TIME, AT ITS SOLE DISCRETION, (I) TO TERMINATE THE USER’S/ORGANIZER’S ONLINE ACCOUNT, (II) TO DELETE ANY CONTENT STORED ON ITS ACCOUNT OR ON THE SITE, (III) TO CANCEL THE USER’S/ORGANIZER’S LOGIN DETAILS (IV) TO SUSPEND OR TO CANCEL THE PHOTO CONTEST, (V) TO SUSPEND OR TO INTERRUPT USER’S/ORGANIZER’S ACCESS TO ALL OR PART OF THE SITE/CONTEST TOOL, WITH OR WITHOUT PRIOR NOTICE OR EXPLANATION, AND WITHOUT INCURRING ANY LIABILITY IN THIS RESPECT. THE USER/ORGANIZER IS SOLELY LIABLE FOR THE CREATION OF BACKUP AND REPLACEMENT COPIES OF THE CONTENT PUBLISHED ON THE SITE/PHOTO CONTEST AND </w:t>
      </w:r>
      <w:r w:rsidR="003351D1">
        <w:rPr>
          <w:rFonts w:ascii="Times" w:hAnsi="Times" w:cs="Times"/>
          <w:b/>
          <w:bCs/>
          <w:color w:val="464646"/>
        </w:rPr>
        <w:t>EXPOSURE</w:t>
      </w:r>
      <w:r w:rsidR="00772286">
        <w:rPr>
          <w:rFonts w:ascii="Times" w:hAnsi="Times" w:cs="Times"/>
          <w:b/>
          <w:bCs/>
          <w:color w:val="464646"/>
        </w:rPr>
        <w:t xml:space="preserve"> SHALL NOT BE LIABLE FOR ANY COSTS ASSOCIATED THEREWITH.</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 xml:space="preserve">19. </w:t>
      </w:r>
      <w:proofErr w:type="gramStart"/>
      <w:r>
        <w:rPr>
          <w:rFonts w:ascii="Times" w:hAnsi="Times" w:cs="Times"/>
          <w:b/>
          <w:bCs/>
          <w:color w:val="1C1C1C"/>
          <w:sz w:val="28"/>
          <w:szCs w:val="28"/>
        </w:rPr>
        <w:t>CORRECTION</w:t>
      </w:r>
      <w:proofErr w:type="gramEnd"/>
      <w:r>
        <w:rPr>
          <w:rFonts w:ascii="Times" w:hAnsi="Times" w:cs="Times"/>
          <w:b/>
          <w:bCs/>
          <w:color w:val="1C1C1C"/>
          <w:sz w:val="28"/>
          <w:szCs w:val="28"/>
        </w:rPr>
        <w:t>, UPDATE OR REMOVAL OF INFORMATION</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 User/Organizer has a right of access, modification, rectification and removal of data concerning him. The User/Organizer may therefore, at any time, modify or remove, fully or partially, his personal data, by connecting to his Account and accessing the “remove account” function. The User/Organizer can also modify or remove his personal data by sending a letter to the following address: </w:t>
      </w:r>
      <w:proofErr w:type="spellStart"/>
      <w:r w:rsidR="000F746B">
        <w:rPr>
          <w:rFonts w:ascii="Times" w:hAnsi="Times" w:cs="Times"/>
          <w:color w:val="464646"/>
        </w:rPr>
        <w:t>eXposure</w:t>
      </w:r>
      <w:proofErr w:type="spellEnd"/>
      <w:r w:rsidR="000F746B">
        <w:rPr>
          <w:rFonts w:ascii="Times" w:hAnsi="Times" w:cs="Times"/>
          <w:color w:val="464646"/>
        </w:rPr>
        <w:t>, 1560</w:t>
      </w:r>
      <w:r>
        <w:rPr>
          <w:rFonts w:ascii="Times" w:hAnsi="Times" w:cs="Times"/>
          <w:color w:val="464646"/>
        </w:rPr>
        <w:t xml:space="preserve">, </w:t>
      </w:r>
      <w:r w:rsidR="000F746B">
        <w:rPr>
          <w:rFonts w:ascii="Times" w:hAnsi="Times" w:cs="Times"/>
          <w:color w:val="464646"/>
        </w:rPr>
        <w:t>Vernon Street</w:t>
      </w:r>
      <w:r>
        <w:rPr>
          <w:rFonts w:ascii="Times" w:hAnsi="Times" w:cs="Times"/>
          <w:color w:val="464646"/>
        </w:rPr>
        <w:t>, (</w:t>
      </w:r>
      <w:r w:rsidR="000F746B" w:rsidRPr="000F746B">
        <w:rPr>
          <w:rFonts w:ascii="Times" w:hAnsi="Times" w:cs="Times New Roman"/>
          <w:color w:val="343434"/>
        </w:rPr>
        <w:t>B3M 3M7</w:t>
      </w:r>
      <w:r>
        <w:rPr>
          <w:rFonts w:ascii="Times" w:hAnsi="Times" w:cs="Times"/>
          <w:color w:val="464646"/>
        </w:rPr>
        <w:t xml:space="preserve">) </w:t>
      </w:r>
      <w:r w:rsidR="000F746B">
        <w:rPr>
          <w:rFonts w:ascii="Times" w:hAnsi="Times" w:cs="Times"/>
          <w:color w:val="464646"/>
        </w:rPr>
        <w:t>Halifax Canada</w:t>
      </w:r>
      <w:r>
        <w:rPr>
          <w:rFonts w:ascii="Times" w:hAnsi="Times" w:cs="Times"/>
          <w:color w:val="464646"/>
        </w:rPr>
        <w:t xml:space="preserve">, and/or </w:t>
      </w:r>
      <w:proofErr w:type="gramStart"/>
      <w:r>
        <w:rPr>
          <w:rFonts w:ascii="Times" w:hAnsi="Times" w:cs="Times"/>
          <w:color w:val="464646"/>
        </w:rPr>
        <w:t>an e</w:t>
      </w:r>
      <w:proofErr w:type="gramEnd"/>
      <w:r>
        <w:rPr>
          <w:rFonts w:ascii="Times" w:hAnsi="Times" w:cs="Times"/>
          <w:color w:val="464646"/>
        </w:rPr>
        <w:t xml:space="preserve">-mail to </w:t>
      </w:r>
      <w:r w:rsidR="000F746B">
        <w:rPr>
          <w:rFonts w:ascii="Times" w:hAnsi="Times" w:cs="Times"/>
          <w:color w:val="464646"/>
        </w:rPr>
        <w:t>exposuretech@gmail.com</w:t>
      </w:r>
      <w:r>
        <w:rPr>
          <w:rFonts w:ascii="Times" w:hAnsi="Times" w:cs="Times"/>
          <w:color w:val="464646"/>
        </w:rPr>
        <w:t>.</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The User/Organizer should include in any such communication his Login Details, a photocopy of his government issued photo identification, as well as details about the changes and/or removals he wishes to make.</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20. PRIVACY POLICY</w:t>
      </w:r>
    </w:p>
    <w:p w:rsidR="00772286" w:rsidRDefault="000F746B" w:rsidP="00772286">
      <w:pPr>
        <w:widowControl w:val="0"/>
        <w:autoSpaceDE w:val="0"/>
        <w:autoSpaceDN w:val="0"/>
        <w:adjustRightInd w:val="0"/>
        <w:spacing w:after="200"/>
        <w:rPr>
          <w:rFonts w:ascii="Times" w:hAnsi="Times" w:cs="Times"/>
          <w:color w:val="464646"/>
        </w:rPr>
      </w:pPr>
      <w:proofErr w:type="spellStart"/>
      <w:proofErr w:type="gramStart"/>
      <w:r>
        <w:rPr>
          <w:rFonts w:ascii="Times" w:hAnsi="Times" w:cs="Times"/>
          <w:color w:val="464646"/>
        </w:rPr>
        <w:t>eXposure</w:t>
      </w:r>
      <w:proofErr w:type="spellEnd"/>
      <w:proofErr w:type="gramEnd"/>
      <w:r w:rsidR="00772286">
        <w:rPr>
          <w:rFonts w:ascii="Times" w:hAnsi="Times" w:cs="Times"/>
          <w:color w:val="464646"/>
        </w:rPr>
        <w:t xml:space="preserve"> respects the privacy of its Users. Click here to display the</w:t>
      </w:r>
      <w:r>
        <w:rPr>
          <w:rFonts w:ascii="Times" w:hAnsi="Times" w:cs="Times"/>
          <w:color w:val="464646"/>
        </w:rPr>
        <w:t xml:space="preserve"> </w:t>
      </w:r>
      <w:proofErr w:type="spellStart"/>
      <w:r>
        <w:rPr>
          <w:rFonts w:ascii="Times" w:hAnsi="Times" w:cs="Times"/>
          <w:color w:val="464646"/>
        </w:rPr>
        <w:t>eXposure</w:t>
      </w:r>
      <w:proofErr w:type="spellEnd"/>
      <w:r w:rsidR="00772286">
        <w:rPr>
          <w:rFonts w:ascii="Times" w:hAnsi="Times" w:cs="Times"/>
          <w:color w:val="464646"/>
        </w:rPr>
        <w:t xml:space="preserve"> Privacy Policy. By using the </w:t>
      </w:r>
      <w:r>
        <w:rPr>
          <w:rFonts w:ascii="Times" w:hAnsi="Times" w:cs="Times"/>
          <w:color w:val="464646"/>
        </w:rPr>
        <w:t>App/</w:t>
      </w:r>
      <w:r w:rsidR="00772286">
        <w:rPr>
          <w:rFonts w:ascii="Times" w:hAnsi="Times" w:cs="Times"/>
          <w:color w:val="464646"/>
        </w:rPr>
        <w:t>Site, you accept that your personal data may be transferred to and processed in other countries.</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21. SEVERABILITY</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If one of the stipulations of these Terms of Use </w:t>
      </w:r>
      <w:proofErr w:type="spellStart"/>
      <w:r w:rsidR="000F746B">
        <w:rPr>
          <w:rFonts w:ascii="Times" w:hAnsi="Times" w:cs="Times"/>
          <w:color w:val="464646"/>
        </w:rPr>
        <w:t>eXposure</w:t>
      </w:r>
      <w:proofErr w:type="spellEnd"/>
      <w:r w:rsidR="000F746B">
        <w:rPr>
          <w:rFonts w:ascii="Times" w:hAnsi="Times" w:cs="Times"/>
          <w:color w:val="464646"/>
        </w:rPr>
        <w:t xml:space="preserve"> App/</w:t>
      </w:r>
      <w:r>
        <w:rPr>
          <w:rFonts w:ascii="Times" w:hAnsi="Times" w:cs="Times"/>
          <w:color w:val="464646"/>
        </w:rPr>
        <w:t>Site is void, non-enforceable or becomes null and void, this shall not affect the other stipulations, which shall remain in full force and effect.</w:t>
      </w:r>
    </w:p>
    <w:p w:rsidR="00772286" w:rsidRDefault="00772286" w:rsidP="00772286">
      <w:pPr>
        <w:widowControl w:val="0"/>
        <w:autoSpaceDE w:val="0"/>
        <w:autoSpaceDN w:val="0"/>
        <w:adjustRightInd w:val="0"/>
        <w:spacing w:after="300"/>
        <w:rPr>
          <w:rFonts w:ascii="Times" w:hAnsi="Times" w:cs="Times"/>
          <w:b/>
          <w:bCs/>
          <w:color w:val="1C1C1C"/>
          <w:sz w:val="28"/>
          <w:szCs w:val="28"/>
        </w:rPr>
      </w:pPr>
      <w:r>
        <w:rPr>
          <w:rFonts w:ascii="Times" w:hAnsi="Times" w:cs="Times"/>
          <w:b/>
          <w:bCs/>
          <w:color w:val="1C1C1C"/>
          <w:sz w:val="28"/>
          <w:szCs w:val="28"/>
        </w:rPr>
        <w:t>22. DISPUTES</w:t>
      </w:r>
    </w:p>
    <w:p w:rsidR="00772286" w:rsidRDefault="00772286" w:rsidP="00772286">
      <w:pPr>
        <w:widowControl w:val="0"/>
        <w:autoSpaceDE w:val="0"/>
        <w:autoSpaceDN w:val="0"/>
        <w:adjustRightInd w:val="0"/>
        <w:spacing w:after="200"/>
        <w:rPr>
          <w:rFonts w:ascii="Times" w:hAnsi="Times" w:cs="Times"/>
          <w:color w:val="464646"/>
        </w:rPr>
      </w:pPr>
      <w:r>
        <w:rPr>
          <w:rFonts w:ascii="Times" w:hAnsi="Times" w:cs="Times"/>
          <w:color w:val="464646"/>
        </w:rPr>
        <w:t xml:space="preserve">These Terms of Use </w:t>
      </w:r>
      <w:proofErr w:type="spellStart"/>
      <w:r w:rsidR="000F746B">
        <w:rPr>
          <w:rFonts w:ascii="Times" w:hAnsi="Times" w:cs="Times"/>
          <w:color w:val="464646"/>
        </w:rPr>
        <w:t>eXposure</w:t>
      </w:r>
      <w:proofErr w:type="spellEnd"/>
      <w:r w:rsidR="000F746B">
        <w:rPr>
          <w:rFonts w:ascii="Times" w:hAnsi="Times" w:cs="Times"/>
          <w:color w:val="464646"/>
        </w:rPr>
        <w:t xml:space="preserve"> App/</w:t>
      </w:r>
      <w:r>
        <w:rPr>
          <w:rFonts w:ascii="Times" w:hAnsi="Times" w:cs="Times"/>
          <w:color w:val="464646"/>
        </w:rPr>
        <w:t xml:space="preserve"> Site shall be governed by, and construed in accordance with, French Law.</w:t>
      </w:r>
    </w:p>
    <w:p w:rsidR="00CA1EE9" w:rsidRDefault="00772286" w:rsidP="00772286">
      <w:r>
        <w:rPr>
          <w:rFonts w:ascii="Times" w:hAnsi="Times" w:cs="Times"/>
          <w:color w:val="464646"/>
        </w:rPr>
        <w:t xml:space="preserve">Any dispute arising from, or in connection with, these Terms of Use </w:t>
      </w:r>
      <w:proofErr w:type="spellStart"/>
      <w:r w:rsidR="000F746B">
        <w:rPr>
          <w:rFonts w:ascii="Times" w:hAnsi="Times" w:cs="Times"/>
          <w:color w:val="464646"/>
        </w:rPr>
        <w:t>eXposure</w:t>
      </w:r>
      <w:proofErr w:type="spellEnd"/>
      <w:r w:rsidR="000F746B">
        <w:rPr>
          <w:rFonts w:ascii="Times" w:hAnsi="Times" w:cs="Times"/>
          <w:color w:val="464646"/>
        </w:rPr>
        <w:t xml:space="preserve"> App/</w:t>
      </w:r>
      <w:r>
        <w:rPr>
          <w:rFonts w:ascii="Times" w:hAnsi="Times" w:cs="Times"/>
          <w:color w:val="464646"/>
        </w:rPr>
        <w:t xml:space="preserve"> Site, shall be submitted to the excl</w:t>
      </w:r>
      <w:r w:rsidR="000F746B">
        <w:rPr>
          <w:rFonts w:ascii="Times" w:hAnsi="Times" w:cs="Times"/>
          <w:color w:val="464646"/>
        </w:rPr>
        <w:t>usive jurisdiction of the Canadian</w:t>
      </w:r>
      <w:r>
        <w:rPr>
          <w:rFonts w:ascii="Times" w:hAnsi="Times" w:cs="Times"/>
          <w:color w:val="464646"/>
        </w:rPr>
        <w:t xml:space="preserve"> courts in </w:t>
      </w:r>
      <w:r w:rsidR="000F746B">
        <w:rPr>
          <w:rFonts w:ascii="Times" w:hAnsi="Times" w:cs="Times"/>
          <w:color w:val="464646"/>
        </w:rPr>
        <w:t>Halifax</w:t>
      </w:r>
      <w:r>
        <w:rPr>
          <w:rFonts w:ascii="Times" w:hAnsi="Times" w:cs="Times"/>
          <w:color w:val="464646"/>
        </w:rPr>
        <w:t xml:space="preserve">, </w:t>
      </w:r>
      <w:r w:rsidR="000F746B">
        <w:rPr>
          <w:rFonts w:ascii="Times" w:hAnsi="Times" w:cs="Times"/>
          <w:color w:val="464646"/>
        </w:rPr>
        <w:t>Canada</w:t>
      </w:r>
      <w:r>
        <w:rPr>
          <w:rFonts w:ascii="Times" w:hAnsi="Times" w:cs="Times"/>
          <w:color w:val="464646"/>
        </w:rPr>
        <w:t>.</w:t>
      </w:r>
    </w:p>
    <w:sectPr w:rsidR="00CA1EE9" w:rsidSect="00CA1EE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286"/>
    <w:rsid w:val="000F746B"/>
    <w:rsid w:val="003351D1"/>
    <w:rsid w:val="00740601"/>
    <w:rsid w:val="00772286"/>
    <w:rsid w:val="00813A35"/>
    <w:rsid w:val="00AC30A2"/>
    <w:rsid w:val="00CA1EE9"/>
    <w:rsid w:val="00E9631B"/>
    <w:rsid w:val="00FA4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46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xposuretech@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3779</Words>
  <Characters>21541</Characters>
  <Application>Microsoft Macintosh Word</Application>
  <DocSecurity>0</DocSecurity>
  <Lines>179</Lines>
  <Paragraphs>50</Paragraphs>
  <ScaleCrop>false</ScaleCrop>
  <Company/>
  <LinksUpToDate>false</LinksUpToDate>
  <CharactersWithSpaces>25270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Kelly</dc:creator>
  <cp:keywords/>
  <dc:description/>
  <cp:lastModifiedBy>Craig Kelly</cp:lastModifiedBy>
  <cp:revision>2</cp:revision>
  <dcterms:created xsi:type="dcterms:W3CDTF">2014-05-30T18:13:00Z</dcterms:created>
  <dcterms:modified xsi:type="dcterms:W3CDTF">2014-05-30T18:13:00Z</dcterms:modified>
</cp:coreProperties>
</file>